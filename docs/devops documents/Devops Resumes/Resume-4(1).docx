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37D9" w:rsidRPr="004C61FD" w:rsidRDefault="00334ADC" w:rsidP="00C74EB6">
      <w:pPr>
        <w:pStyle w:val="NormalWeb"/>
        <w:spacing w:before="0" w:after="0"/>
        <w:ind w:right="-1080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/>
          <w:noProof/>
          <w:sz w:val="28"/>
          <w:lang w:eastAsia="en-US"/>
        </w:rPr>
        <w:t>Mohammed</w:t>
      </w:r>
      <w:r w:rsidR="00244246">
        <w:rPr>
          <w:rFonts w:ascii="Calibri" w:hAnsi="Calibri"/>
          <w:b/>
          <w:noProof/>
          <w:sz w:val="28"/>
          <w:lang w:eastAsia="en-US"/>
        </w:rPr>
        <w:t>man</w:t>
      </w:r>
    </w:p>
    <w:p w:rsidR="007322DC" w:rsidRPr="004C61FD" w:rsidRDefault="004F6B1C" w:rsidP="00382DE0">
      <w:pPr>
        <w:spacing w:line="360" w:lineRule="auto"/>
        <w:ind w:right="-630"/>
        <w:jc w:val="both"/>
        <w:rPr>
          <w:rFonts w:ascii="Calibri" w:hAnsi="Calibri"/>
          <w:bCs/>
          <w:sz w:val="18"/>
          <w:szCs w:val="18"/>
        </w:rPr>
      </w:pPr>
      <w:r w:rsidRPr="004C61FD">
        <w:rPr>
          <w:rFonts w:ascii="Calibri" w:hAnsi="Calibri"/>
          <w:bCs/>
          <w:sz w:val="22"/>
          <w:szCs w:val="22"/>
        </w:rPr>
        <w:t>Mobile No</w:t>
      </w:r>
      <w:r w:rsidR="001A6F41" w:rsidRPr="004C61FD">
        <w:rPr>
          <w:rFonts w:ascii="Calibri" w:hAnsi="Calibri"/>
          <w:bCs/>
          <w:sz w:val="22"/>
          <w:szCs w:val="22"/>
        </w:rPr>
        <w:t xml:space="preserve">: </w:t>
      </w:r>
      <w:r w:rsidR="001A6F41" w:rsidRPr="004C61FD">
        <w:rPr>
          <w:rFonts w:ascii="Calibri" w:hAnsi="Calibri"/>
          <w:b/>
          <w:bCs/>
          <w:color w:val="2E74B5"/>
          <w:sz w:val="22"/>
          <w:szCs w:val="22"/>
        </w:rPr>
        <w:t>+</w:t>
      </w:r>
      <w:r w:rsidR="00C04263" w:rsidRPr="004C61FD">
        <w:rPr>
          <w:rFonts w:ascii="Calibri" w:hAnsi="Calibri"/>
          <w:b/>
          <w:bCs/>
          <w:color w:val="2E74B5"/>
          <w:sz w:val="22"/>
          <w:szCs w:val="22"/>
        </w:rPr>
        <w:t>91-</w:t>
      </w:r>
      <w:r w:rsidR="00B51C96">
        <w:rPr>
          <w:rFonts w:ascii="Calibri" w:hAnsi="Calibri"/>
          <w:b/>
          <w:bCs/>
          <w:color w:val="2E74B5"/>
          <w:sz w:val="22"/>
          <w:szCs w:val="22"/>
        </w:rPr>
        <w:t>88</w:t>
      </w:r>
      <w:r w:rsidR="00382DE0" w:rsidRPr="004C61FD">
        <w:rPr>
          <w:rFonts w:ascii="Calibri" w:hAnsi="Calibri"/>
          <w:b/>
          <w:bCs/>
          <w:color w:val="2E74B5"/>
          <w:sz w:val="18"/>
          <w:szCs w:val="18"/>
        </w:rPr>
        <w:tab/>
      </w:r>
      <w:r w:rsidR="004C61FD">
        <w:rPr>
          <w:rFonts w:ascii="Calibri" w:hAnsi="Calibri"/>
          <w:b/>
          <w:bCs/>
          <w:color w:val="2E74B5"/>
          <w:sz w:val="18"/>
          <w:szCs w:val="18"/>
        </w:rPr>
        <w:tab/>
      </w:r>
      <w:r w:rsidR="004C61FD">
        <w:rPr>
          <w:rFonts w:ascii="Calibri" w:hAnsi="Calibri"/>
          <w:b/>
          <w:bCs/>
          <w:color w:val="2E74B5"/>
          <w:sz w:val="18"/>
          <w:szCs w:val="18"/>
        </w:rPr>
        <w:tab/>
      </w:r>
      <w:r w:rsidR="00382DE0" w:rsidRPr="004C61FD">
        <w:rPr>
          <w:rFonts w:ascii="Calibri" w:hAnsi="Calibri"/>
          <w:b/>
          <w:bCs/>
          <w:color w:val="2E74B5"/>
          <w:sz w:val="18"/>
          <w:szCs w:val="18"/>
        </w:rPr>
        <w:tab/>
        <w:t xml:space="preserve">                  </w:t>
      </w:r>
      <w:r w:rsidR="00937BF1">
        <w:rPr>
          <w:rFonts w:ascii="Calibri" w:hAnsi="Calibri"/>
          <w:b/>
          <w:bCs/>
          <w:color w:val="2E74B5"/>
          <w:sz w:val="18"/>
          <w:szCs w:val="18"/>
        </w:rPr>
        <w:tab/>
        <w:t xml:space="preserve">  </w:t>
      </w:r>
      <w:r w:rsidR="00432FF0">
        <w:rPr>
          <w:rFonts w:ascii="Calibri" w:hAnsi="Calibri"/>
          <w:b/>
          <w:bCs/>
          <w:color w:val="2E74B5"/>
          <w:sz w:val="18"/>
          <w:szCs w:val="18"/>
        </w:rPr>
        <w:t xml:space="preserve">                   </w:t>
      </w:r>
      <w:r w:rsidR="00937BF1">
        <w:rPr>
          <w:rFonts w:ascii="Calibri" w:hAnsi="Calibri"/>
          <w:b/>
          <w:bCs/>
          <w:color w:val="2E74B5"/>
          <w:sz w:val="18"/>
          <w:szCs w:val="18"/>
        </w:rPr>
        <w:t xml:space="preserve">  </w:t>
      </w:r>
      <w:r w:rsidRPr="004C61FD">
        <w:rPr>
          <w:rFonts w:ascii="Calibri" w:hAnsi="Calibri"/>
          <w:bCs/>
        </w:rPr>
        <w:t xml:space="preserve">Email: </w:t>
      </w:r>
      <w:r w:rsidR="00B51C96">
        <w:rPr>
          <w:rFonts w:ascii="Calibri" w:hAnsi="Calibri"/>
          <w:b/>
          <w:bCs/>
          <w:color w:val="2E74B5"/>
        </w:rPr>
        <w:t>devops</w:t>
      </w:r>
      <w:r w:rsidR="00C415D3">
        <w:rPr>
          <w:rFonts w:ascii="Calibri" w:hAnsi="Calibri"/>
          <w:b/>
          <w:bCs/>
          <w:color w:val="2E74B5"/>
        </w:rPr>
        <w:t>@gmail</w:t>
      </w:r>
      <w:r w:rsidR="004C61FD" w:rsidRPr="004C61FD">
        <w:rPr>
          <w:rFonts w:ascii="Calibri" w:hAnsi="Calibri"/>
          <w:b/>
          <w:bCs/>
          <w:color w:val="2E74B5"/>
        </w:rPr>
        <w:t>.com</w:t>
      </w:r>
    </w:p>
    <w:p w:rsidR="00C04263" w:rsidRPr="004C61FD" w:rsidRDefault="00E9776E">
      <w:pPr>
        <w:rPr>
          <w:rFonts w:ascii="Calibri" w:hAnsi="Calibri"/>
          <w:sz w:val="18"/>
          <w:szCs w:val="18"/>
          <w:lang w:val="en-IN"/>
        </w:rPr>
      </w:pPr>
      <w:r>
        <w:rPr>
          <w:rFonts w:ascii="Calibri" w:hAnsi="Calibri"/>
          <w:sz w:val="18"/>
          <w:szCs w:val="18"/>
        </w:rPr>
        <w:pict>
          <v:line id="_x0000_s1026" style="position:absolute;z-index:251657728" from="-9pt,10.2pt" to="536.25pt,10.2pt" strokeweight="4.5pt">
            <v:stroke linestyle="thickThin" joinstyle="miter"/>
          </v:line>
        </w:pict>
      </w:r>
    </w:p>
    <w:p w:rsidR="007322DC" w:rsidRPr="00825B77" w:rsidRDefault="007322DC" w:rsidP="007322DC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825B77">
        <w:rPr>
          <w:rFonts w:ascii="Calibri" w:hAnsi="Calibri"/>
          <w:sz w:val="24"/>
          <w:szCs w:val="24"/>
        </w:rPr>
        <w:t>TECHNICAL SUMMARY</w:t>
      </w:r>
    </w:p>
    <w:p w:rsidR="00153837" w:rsidRPr="005B297D" w:rsidRDefault="00AB2AEE" w:rsidP="0094155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Calibri" w:hAnsi="Calibri" w:cs="Andalus"/>
          <w:b/>
          <w:color w:val="auto"/>
          <w:szCs w:val="24"/>
        </w:rPr>
      </w:pPr>
      <w:r w:rsidRPr="005B297D">
        <w:rPr>
          <w:rFonts w:ascii="Calibri" w:hAnsi="Calibri" w:cs="Andalus"/>
          <w:color w:val="auto"/>
          <w:szCs w:val="24"/>
        </w:rPr>
        <w:t xml:space="preserve"> </w:t>
      </w:r>
      <w:r w:rsidR="006A3F3B" w:rsidRPr="005B297D">
        <w:rPr>
          <w:rFonts w:ascii="Calibri" w:hAnsi="Calibri" w:cs="Andalus"/>
          <w:color w:val="auto"/>
          <w:szCs w:val="24"/>
        </w:rPr>
        <w:t xml:space="preserve">Having </w:t>
      </w:r>
      <w:r w:rsidR="000D20A5">
        <w:rPr>
          <w:rFonts w:ascii="Calibri" w:hAnsi="Calibri" w:cs="Andalus"/>
          <w:color w:val="auto"/>
          <w:szCs w:val="24"/>
        </w:rPr>
        <w:t>2</w:t>
      </w:r>
      <w:r w:rsidR="005B297D">
        <w:rPr>
          <w:rFonts w:ascii="Calibri" w:hAnsi="Calibri" w:cs="Andalus"/>
          <w:color w:val="auto"/>
          <w:szCs w:val="24"/>
        </w:rPr>
        <w:t>+</w:t>
      </w:r>
      <w:r w:rsidR="00982D18" w:rsidRPr="005B297D">
        <w:rPr>
          <w:rFonts w:ascii="Calibri" w:hAnsi="Calibri" w:cs="Andalus"/>
          <w:color w:val="auto"/>
          <w:szCs w:val="24"/>
        </w:rPr>
        <w:t xml:space="preserve"> y</w:t>
      </w:r>
      <w:r w:rsidR="00153837" w:rsidRPr="005B297D">
        <w:rPr>
          <w:rFonts w:ascii="Calibri" w:hAnsi="Calibri" w:cs="Andalus"/>
          <w:color w:val="auto"/>
          <w:szCs w:val="24"/>
        </w:rPr>
        <w:t>ears of professional experience in software configu</w:t>
      </w:r>
      <w:r w:rsidR="007F47A9" w:rsidRPr="005B297D">
        <w:rPr>
          <w:rFonts w:ascii="Calibri" w:hAnsi="Calibri" w:cs="Andalus"/>
          <w:color w:val="auto"/>
          <w:szCs w:val="24"/>
        </w:rPr>
        <w:t>ration management which includes</w:t>
      </w:r>
      <w:r w:rsidR="00153837" w:rsidRPr="005B297D">
        <w:rPr>
          <w:rFonts w:ascii="Calibri" w:hAnsi="Calibri" w:cs="Andalus"/>
          <w:bCs/>
          <w:color w:val="auto"/>
          <w:szCs w:val="24"/>
        </w:rPr>
        <w:t xml:space="preserve"> Build &amp; Release process setup, Build Automation, Continues Integra</w:t>
      </w:r>
      <w:r w:rsidR="007F47A9" w:rsidRPr="005B297D">
        <w:rPr>
          <w:rFonts w:ascii="Calibri" w:hAnsi="Calibri" w:cs="Andalus"/>
          <w:bCs/>
          <w:color w:val="auto"/>
          <w:szCs w:val="24"/>
        </w:rPr>
        <w:t>tion, SCM process improvements</w:t>
      </w:r>
      <w:r w:rsidR="005B297D">
        <w:rPr>
          <w:rFonts w:ascii="Calibri" w:hAnsi="Calibri" w:cs="Andalus"/>
          <w:bCs/>
          <w:color w:val="auto"/>
          <w:szCs w:val="24"/>
        </w:rPr>
        <w:t xml:space="preserve">, GIT </w:t>
      </w:r>
      <w:r w:rsidR="00153837" w:rsidRPr="005B297D">
        <w:rPr>
          <w:rFonts w:ascii="Calibri" w:hAnsi="Calibri" w:cs="Andalus"/>
          <w:bCs/>
          <w:color w:val="auto"/>
          <w:szCs w:val="24"/>
        </w:rPr>
        <w:t>environment</w:t>
      </w:r>
      <w:r w:rsidR="00153837" w:rsidRPr="005B297D">
        <w:rPr>
          <w:rFonts w:ascii="Calibri" w:hAnsi="Calibri" w:cs="Andalus"/>
          <w:b/>
          <w:color w:val="auto"/>
          <w:szCs w:val="24"/>
        </w:rPr>
        <w:t xml:space="preserve">. </w:t>
      </w:r>
    </w:p>
    <w:p w:rsidR="00BF56FA" w:rsidRPr="00BF56FA" w:rsidRDefault="00BF56FA" w:rsidP="0094155C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eastAsia="Times New Roman"/>
          <w:sz w:val="24"/>
          <w:szCs w:val="24"/>
        </w:rPr>
      </w:pPr>
      <w:r w:rsidRPr="00BF56FA">
        <w:rPr>
          <w:rFonts w:eastAsia="Times New Roman"/>
          <w:sz w:val="24"/>
          <w:szCs w:val="24"/>
        </w:rPr>
        <w:t>Extensively worked with Version Control Systems SVN (Subversion), GIT.</w:t>
      </w:r>
    </w:p>
    <w:p w:rsidR="003C37D9" w:rsidRPr="005B297D" w:rsidRDefault="00BF56FA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205B80">
        <w:rPr>
          <w:szCs w:val="24"/>
        </w:rPr>
        <w:t>Expertise in using build tools like MAVEN</w:t>
      </w:r>
      <w:r w:rsidRPr="00205B80">
        <w:rPr>
          <w:szCs w:val="24"/>
          <w:cs/>
          <w:lang w:bidi="te-IN"/>
        </w:rPr>
        <w:t xml:space="preserve"> </w:t>
      </w:r>
      <w:r w:rsidRPr="00205B80">
        <w:rPr>
          <w:szCs w:val="24"/>
        </w:rPr>
        <w:t xml:space="preserve">and ANT for the building of deployable artifacts such as rar, sar, war &amp; ear from source code.  Application </w:t>
      </w:r>
      <w:r w:rsidR="007F47A9" w:rsidRPr="005B297D">
        <w:rPr>
          <w:rFonts w:ascii="Calibri" w:hAnsi="Calibri"/>
          <w:szCs w:val="24"/>
        </w:rPr>
        <w:t>Experience in Build tool</w:t>
      </w:r>
      <w:r w:rsidR="005B297D">
        <w:rPr>
          <w:rFonts w:ascii="Calibri" w:hAnsi="Calibri"/>
          <w:szCs w:val="24"/>
        </w:rPr>
        <w:t xml:space="preserve"> like </w:t>
      </w:r>
      <w:r w:rsidR="00EC12C3" w:rsidRPr="005B297D">
        <w:rPr>
          <w:rFonts w:ascii="Calibri" w:hAnsi="Calibri"/>
          <w:szCs w:val="24"/>
        </w:rPr>
        <w:t>maven</w:t>
      </w:r>
      <w:r w:rsidR="003C37D9" w:rsidRPr="005B297D">
        <w:rPr>
          <w:rFonts w:ascii="Calibri" w:hAnsi="Calibri"/>
          <w:szCs w:val="24"/>
        </w:rPr>
        <w:t>.</w:t>
      </w:r>
    </w:p>
    <w:p w:rsidR="007F47A9" w:rsidRPr="005B297D" w:rsidRDefault="007F47A9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szCs w:val="24"/>
        </w:rPr>
        <w:t>Knowledge on Build automation and project management tool Maven</w:t>
      </w:r>
    </w:p>
    <w:p w:rsidR="00323AE3" w:rsidRPr="005B297D" w:rsidRDefault="003C37D9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szCs w:val="24"/>
        </w:rPr>
        <w:t>Experience in continuous integration tool like</w:t>
      </w:r>
      <w:r w:rsidR="00323AE3" w:rsidRPr="005B297D">
        <w:rPr>
          <w:rFonts w:ascii="Calibri" w:hAnsi="Calibri"/>
          <w:szCs w:val="24"/>
        </w:rPr>
        <w:t xml:space="preserve"> Jenkins.</w:t>
      </w:r>
    </w:p>
    <w:p w:rsidR="007F47A9" w:rsidRPr="005B297D" w:rsidRDefault="003C37D9" w:rsidP="0094155C">
      <w:pPr>
        <w:numPr>
          <w:ilvl w:val="0"/>
          <w:numId w:val="3"/>
        </w:numPr>
        <w:tabs>
          <w:tab w:val="left" w:pos="360"/>
        </w:tabs>
        <w:spacing w:line="360" w:lineRule="auto"/>
        <w:rPr>
          <w:rFonts w:ascii="Calibri" w:hAnsi="Calibri" w:cs="Verdana"/>
        </w:rPr>
      </w:pPr>
      <w:r w:rsidRPr="005B297D">
        <w:rPr>
          <w:rFonts w:ascii="Calibri" w:hAnsi="Calibri" w:cs="Verdana"/>
        </w:rPr>
        <w:t>Handled daily and nightly builds for multiple projects.</w:t>
      </w:r>
    </w:p>
    <w:p w:rsidR="00323AE3" w:rsidRPr="005B297D" w:rsidRDefault="00323AE3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color w:val="000000"/>
          <w:szCs w:val="24"/>
        </w:rPr>
        <w:t xml:space="preserve">Helped users in creating </w:t>
      </w:r>
      <w:r w:rsidR="00197646" w:rsidRPr="005B297D">
        <w:rPr>
          <w:rFonts w:ascii="Calibri" w:hAnsi="Calibri"/>
          <w:color w:val="000000"/>
          <w:szCs w:val="24"/>
        </w:rPr>
        <w:t>Branches/</w:t>
      </w:r>
      <w:r w:rsidRPr="005B297D">
        <w:rPr>
          <w:rFonts w:ascii="Calibri" w:hAnsi="Calibri"/>
          <w:color w:val="000000"/>
          <w:szCs w:val="24"/>
        </w:rPr>
        <w:t>Tags and Release Tags activities.</w:t>
      </w:r>
    </w:p>
    <w:p w:rsidR="00323AE3" w:rsidRPr="005B297D" w:rsidRDefault="00323AE3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color w:val="000000"/>
          <w:szCs w:val="24"/>
        </w:rPr>
        <w:t>Daily activities</w:t>
      </w:r>
      <w:r w:rsidRPr="005B297D">
        <w:rPr>
          <w:rFonts w:ascii="Calibri" w:hAnsi="Calibri"/>
          <w:szCs w:val="24"/>
        </w:rPr>
        <w:t xml:space="preserve"> Included Force builds, daily patches.</w:t>
      </w:r>
    </w:p>
    <w:p w:rsidR="00323AE3" w:rsidRPr="005B297D" w:rsidRDefault="00323AE3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szCs w:val="24"/>
        </w:rPr>
        <w:t>Helped Team leads in Creating Development branches, Support branches and R&amp;D Branches.</w:t>
      </w:r>
    </w:p>
    <w:p w:rsidR="003C37D9" w:rsidRPr="005B297D" w:rsidRDefault="003C37D9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 w:cs="Verdana"/>
          <w:szCs w:val="24"/>
        </w:rPr>
        <w:t>Allocating environments (Stage/QA) for the releases planned ahead in consultation with the senior management</w:t>
      </w:r>
      <w:r w:rsidR="007F47A9" w:rsidRPr="005B297D">
        <w:rPr>
          <w:rFonts w:ascii="Calibri" w:hAnsi="Calibri" w:cs="Verdana"/>
          <w:szCs w:val="24"/>
        </w:rPr>
        <w:t>.</w:t>
      </w:r>
    </w:p>
    <w:p w:rsidR="00323AE3" w:rsidRPr="005B297D" w:rsidRDefault="00323AE3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szCs w:val="24"/>
        </w:rPr>
        <w:t xml:space="preserve">Creating and </w:t>
      </w:r>
      <w:r w:rsidR="005B297D">
        <w:rPr>
          <w:rFonts w:ascii="Calibri" w:hAnsi="Calibri"/>
          <w:szCs w:val="24"/>
        </w:rPr>
        <w:t>maintaining the repositories in</w:t>
      </w:r>
      <w:r w:rsidR="007F47A9" w:rsidRPr="005B297D">
        <w:rPr>
          <w:rFonts w:ascii="Calibri" w:hAnsi="Calibri"/>
          <w:szCs w:val="24"/>
        </w:rPr>
        <w:t xml:space="preserve"> </w:t>
      </w:r>
      <w:r w:rsidR="00DB5B42" w:rsidRPr="005B297D">
        <w:rPr>
          <w:rFonts w:ascii="Calibri" w:hAnsi="Calibri"/>
          <w:szCs w:val="24"/>
        </w:rPr>
        <w:t>Git</w:t>
      </w:r>
      <w:r w:rsidRPr="005B297D">
        <w:rPr>
          <w:rFonts w:ascii="Calibri" w:hAnsi="Calibri"/>
          <w:szCs w:val="24"/>
        </w:rPr>
        <w:t>.</w:t>
      </w:r>
    </w:p>
    <w:p w:rsidR="00323AE3" w:rsidRPr="005B297D" w:rsidRDefault="005B297D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Daily activity</w:t>
      </w:r>
      <w:r w:rsidR="00323AE3" w:rsidRPr="005B297D">
        <w:rPr>
          <w:rFonts w:ascii="Calibri" w:hAnsi="Calibri"/>
          <w:szCs w:val="24"/>
        </w:rPr>
        <w:t xml:space="preserve"> include</w:t>
      </w:r>
      <w:r w:rsidR="007F47A9" w:rsidRPr="005B297D">
        <w:rPr>
          <w:rFonts w:ascii="Calibri" w:hAnsi="Calibri"/>
          <w:szCs w:val="24"/>
        </w:rPr>
        <w:t>s resolving</w:t>
      </w:r>
      <w:r w:rsidR="00323AE3" w:rsidRPr="005B297D">
        <w:rPr>
          <w:rFonts w:ascii="Calibri" w:hAnsi="Calibri"/>
          <w:szCs w:val="24"/>
        </w:rPr>
        <w:t xml:space="preserve"> issues in development environment like synchronization and commit.</w:t>
      </w:r>
    </w:p>
    <w:p w:rsidR="00323AE3" w:rsidRPr="005B297D" w:rsidRDefault="004104A1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szCs w:val="24"/>
        </w:rPr>
        <w:t xml:space="preserve">Having </w:t>
      </w:r>
      <w:r w:rsidR="00323AE3" w:rsidRPr="005B297D">
        <w:rPr>
          <w:rFonts w:ascii="Calibri" w:hAnsi="Calibri"/>
          <w:szCs w:val="24"/>
        </w:rPr>
        <w:t xml:space="preserve">experience in </w:t>
      </w:r>
      <w:r w:rsidRPr="005B297D">
        <w:rPr>
          <w:rFonts w:ascii="Calibri" w:hAnsi="Calibri"/>
          <w:szCs w:val="24"/>
        </w:rPr>
        <w:t>SHELL</w:t>
      </w:r>
      <w:r w:rsidR="00323AE3" w:rsidRPr="005B297D">
        <w:rPr>
          <w:rFonts w:ascii="Calibri" w:hAnsi="Calibri"/>
          <w:szCs w:val="24"/>
        </w:rPr>
        <w:t xml:space="preserve"> scripting.</w:t>
      </w:r>
    </w:p>
    <w:p w:rsidR="00153837" w:rsidRPr="005B297D" w:rsidRDefault="00153837" w:rsidP="0094155C">
      <w:pPr>
        <w:pStyle w:val="BodyText"/>
        <w:widowControl/>
        <w:numPr>
          <w:ilvl w:val="0"/>
          <w:numId w:val="4"/>
        </w:numPr>
        <w:tabs>
          <w:tab w:val="left" w:pos="720"/>
        </w:tabs>
        <w:spacing w:line="360" w:lineRule="auto"/>
        <w:rPr>
          <w:rFonts w:ascii="Calibri" w:hAnsi="Calibri" w:cs="Andalus"/>
          <w:szCs w:val="24"/>
        </w:rPr>
      </w:pPr>
      <w:r w:rsidRPr="005B297D">
        <w:rPr>
          <w:rFonts w:ascii="Calibri" w:hAnsi="Calibri" w:cs="Andalus"/>
          <w:szCs w:val="24"/>
        </w:rPr>
        <w:t xml:space="preserve">Experience in Version tools like </w:t>
      </w:r>
      <w:r w:rsidR="001F7083" w:rsidRPr="005B297D">
        <w:rPr>
          <w:rFonts w:ascii="Calibri" w:hAnsi="Calibri" w:cs="Andalus"/>
          <w:szCs w:val="24"/>
        </w:rPr>
        <w:t>Git</w:t>
      </w:r>
      <w:r w:rsidRPr="005B297D">
        <w:rPr>
          <w:rFonts w:ascii="Calibri" w:hAnsi="Calibri" w:cs="Andalus"/>
          <w:szCs w:val="24"/>
        </w:rPr>
        <w:t>.</w:t>
      </w:r>
    </w:p>
    <w:p w:rsidR="00153837" w:rsidRPr="005B297D" w:rsidRDefault="00153837" w:rsidP="0094155C">
      <w:pPr>
        <w:pStyle w:val="BodyText"/>
        <w:widowControl/>
        <w:numPr>
          <w:ilvl w:val="0"/>
          <w:numId w:val="4"/>
        </w:numPr>
        <w:tabs>
          <w:tab w:val="left" w:pos="720"/>
        </w:tabs>
        <w:spacing w:line="360" w:lineRule="auto"/>
        <w:rPr>
          <w:rFonts w:ascii="Calibri" w:hAnsi="Calibri" w:cs="Andalus"/>
          <w:szCs w:val="24"/>
        </w:rPr>
      </w:pPr>
      <w:r w:rsidRPr="005B297D">
        <w:rPr>
          <w:rFonts w:ascii="Calibri" w:hAnsi="Calibri" w:cs="Andalus"/>
          <w:szCs w:val="24"/>
        </w:rPr>
        <w:t xml:space="preserve">Maintain the Access privileges to developers for </w:t>
      </w:r>
      <w:r w:rsidR="00D970CB" w:rsidRPr="005B297D">
        <w:rPr>
          <w:rFonts w:ascii="Calibri" w:hAnsi="Calibri" w:cs="Andalus"/>
          <w:szCs w:val="24"/>
        </w:rPr>
        <w:t>Subversion</w:t>
      </w:r>
      <w:r w:rsidR="00370BF2" w:rsidRPr="005B297D">
        <w:rPr>
          <w:rFonts w:ascii="Calibri" w:hAnsi="Calibri" w:cs="Andalus"/>
          <w:szCs w:val="24"/>
        </w:rPr>
        <w:t xml:space="preserve"> </w:t>
      </w:r>
      <w:r w:rsidRPr="005B297D">
        <w:rPr>
          <w:rFonts w:ascii="Calibri" w:hAnsi="Calibri" w:cs="Andalus"/>
          <w:szCs w:val="24"/>
        </w:rPr>
        <w:t>development &amp; admin activities.</w:t>
      </w:r>
    </w:p>
    <w:p w:rsidR="00EB1E28" w:rsidRPr="001D0F06" w:rsidRDefault="00EB1E28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 w:rsidRPr="00205B80">
        <w:rPr>
          <w:rFonts w:eastAsia="Times New Roman"/>
          <w:sz w:val="24"/>
          <w:szCs w:val="24"/>
        </w:rPr>
        <w:t>Experience is using Tomcat, Web logic and Web Sphere Application servers for deployments.</w:t>
      </w:r>
    </w:p>
    <w:p w:rsidR="008821CD" w:rsidRPr="008821CD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Create users, groups and manage access controls in Jenkins.</w:t>
      </w:r>
    </w:p>
    <w:p w:rsidR="008821CD" w:rsidRPr="008821CD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Based on the projet need install new </w:t>
      </w:r>
      <w:r w:rsidR="0094155C">
        <w:rPr>
          <w:color w:val="000000"/>
          <w:sz w:val="27"/>
          <w:szCs w:val="27"/>
        </w:rPr>
        <w:t>plug-ins</w:t>
      </w:r>
    </w:p>
    <w:p w:rsidR="008821CD" w:rsidRPr="008821CD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Configuring new jobs in Jenkins as pe</w:t>
      </w:r>
      <w:r w:rsidR="008821CD">
        <w:rPr>
          <w:color w:val="000000"/>
          <w:sz w:val="27"/>
          <w:szCs w:val="27"/>
        </w:rPr>
        <w:t>r the requirement from dev team</w:t>
      </w:r>
    </w:p>
    <w:p w:rsidR="0094155C" w:rsidRPr="0094155C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hands on experience in build tool like Ant and Maven continuous integration using Jenkins</w:t>
      </w:r>
    </w:p>
    <w:p w:rsidR="0094155C" w:rsidRPr="0094155C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Installed, configured and integrated Maven with Jenkins.</w:t>
      </w:r>
    </w:p>
    <w:p w:rsidR="001D0F06" w:rsidRPr="0094155C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Automated build &amp; deployment and CI process for many projects from scratch. Wrote build files and created jobs in Jenkins</w:t>
      </w:r>
    </w:p>
    <w:p w:rsidR="0094155C" w:rsidRDefault="0094155C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>Amazon Web Services (AWS) and with the configuration of various Amazon products (Amazon EC2, Amazon EBS, Amazon IAM, Amazon AMI, Amazon SNS , Amazon Cloud Watch, Amazon S3 , Amazon ELB , Amazon RDS ,Auto Scaling).</w:t>
      </w:r>
    </w:p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3C63CE" w:rsidRPr="00C07B36" w:rsidRDefault="003C63CE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Default="00C07B36" w:rsidP="00C07B36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TECHNICAL SKILLS</w:t>
      </w:r>
    </w:p>
    <w:tbl>
      <w:tblPr>
        <w:tblW w:w="8910" w:type="dxa"/>
        <w:tblCellSpacing w:w="0" w:type="dxa"/>
        <w:tblInd w:w="40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140"/>
        <w:gridCol w:w="4770"/>
      </w:tblGrid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SCM Tools: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  <w:lang w:val="fr-FR"/>
              </w:rPr>
            </w:pPr>
            <w:r w:rsidRPr="00556DA8">
              <w:rPr>
                <w:rFonts w:ascii="Calibri" w:hAnsi="Calibri" w:cs="Andalus"/>
                <w:bCs/>
              </w:rPr>
              <w:t>Git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 w:cs="Andalus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CI Tools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 w:cs="Andalus"/>
                <w:bCs/>
              </w:rPr>
            </w:pPr>
            <w:r w:rsidRPr="00556DA8">
              <w:rPr>
                <w:rFonts w:ascii="Calibri" w:hAnsi="Calibri" w:cs="Andalus"/>
                <w:bCs/>
              </w:rPr>
              <w:t>Jenkins/Hudson</w:t>
            </w:r>
          </w:p>
        </w:tc>
      </w:tr>
      <w:tr w:rsidR="00C07B36" w:rsidRPr="00C37FF7" w:rsidTr="00952F91">
        <w:trPr>
          <w:trHeight w:val="24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Build Tools: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tabs>
                <w:tab w:val="left" w:pos="2010"/>
              </w:tabs>
              <w:rPr>
                <w:rFonts w:ascii="Calibri" w:hAnsi="Calibri"/>
                <w:bCs/>
              </w:rPr>
            </w:pPr>
            <w:r w:rsidRPr="00556DA8">
              <w:rPr>
                <w:rFonts w:ascii="Calibri" w:hAnsi="Calibri" w:cs="Andalus"/>
                <w:bCs/>
              </w:rPr>
              <w:t>Maven</w:t>
            </w:r>
          </w:p>
        </w:tc>
      </w:tr>
      <w:tr w:rsidR="00C07B36" w:rsidRPr="00C37FF7" w:rsidTr="00952F91">
        <w:trPr>
          <w:trHeight w:val="255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Operating Systems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Windows &amp; LINUX/UNIX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Databases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Sql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Scripting languages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Shell scripting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Web/Application Servers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Apache Tomcat.</w:t>
            </w:r>
          </w:p>
        </w:tc>
      </w:tr>
      <w:tr w:rsidR="00C07B36" w:rsidRPr="00C37FF7" w:rsidTr="00952F91">
        <w:trPr>
          <w:trHeight w:val="357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Monitor Tools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Sonar Qube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Application Server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Apache Tomcat, Weblogic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</w:rPr>
            </w:pPr>
            <w:r w:rsidRPr="00556DA8">
              <w:rPr>
                <w:rFonts w:ascii="Calibri" w:hAnsi="Calibri"/>
                <w:b/>
              </w:rPr>
              <w:t>Configuration Management Tools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</w:rPr>
            </w:pPr>
            <w:r w:rsidRPr="00556DA8">
              <w:rPr>
                <w:rFonts w:ascii="Calibri" w:hAnsi="Calibri" w:cs="Calibri"/>
              </w:rPr>
              <w:t>Docker</w:t>
            </w:r>
          </w:p>
        </w:tc>
      </w:tr>
    </w:tbl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Pr="00205B80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22101C" w:rsidRDefault="0022101C" w:rsidP="004F5B6E">
      <w:pPr>
        <w:pStyle w:val="Heading3"/>
        <w:numPr>
          <w:ilvl w:val="0"/>
          <w:numId w:val="0"/>
        </w:numPr>
        <w:shd w:val="pct15" w:color="auto" w:fill="FFFFFF"/>
        <w:tabs>
          <w:tab w:val="left" w:pos="3390"/>
        </w:tabs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PROFESSIONAL EXPERIANCE</w:t>
      </w:r>
      <w:r w:rsidR="0094632C">
        <w:rPr>
          <w:rFonts w:ascii="Calibri" w:hAnsi="Calibri"/>
          <w:sz w:val="24"/>
          <w:szCs w:val="24"/>
        </w:rPr>
        <w:tab/>
      </w:r>
    </w:p>
    <w:p w:rsidR="004F5B6E" w:rsidRPr="004F5B6E" w:rsidRDefault="004F5B6E" w:rsidP="004F5B6E">
      <w:pPr>
        <w:pStyle w:val="BodyText"/>
      </w:pPr>
    </w:p>
    <w:p w:rsidR="000F628A" w:rsidRDefault="000F628A" w:rsidP="000F628A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b w:val="0"/>
          <w:bCs w:val="0"/>
          <w:u w:val="single"/>
        </w:rPr>
      </w:pPr>
      <w:r>
        <w:rPr>
          <w:rFonts w:ascii="Calibri" w:hAnsi="Calibri"/>
          <w:sz w:val="24"/>
          <w:szCs w:val="24"/>
        </w:rPr>
        <w:t xml:space="preserve">Project # </w:t>
      </w:r>
      <w:r w:rsidR="00616F69">
        <w:rPr>
          <w:rFonts w:ascii="Calibri" w:hAnsi="Calibri"/>
          <w:sz w:val="24"/>
          <w:szCs w:val="24"/>
        </w:rPr>
        <w:t>1</w:t>
      </w:r>
      <w:r w:rsidR="00DF4E82">
        <w:rPr>
          <w:rFonts w:ascii="Calibri" w:hAnsi="Calibri"/>
          <w:sz w:val="24"/>
          <w:szCs w:val="24"/>
        </w:rPr>
        <w:t>: (Finops</w:t>
      </w:r>
      <w:r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E14E18">
        <w:rPr>
          <w:rFonts w:ascii="Calibri" w:hAnsi="Calibri"/>
          <w:sz w:val="24"/>
          <w:szCs w:val="24"/>
        </w:rPr>
        <w:t xml:space="preserve">   </w:t>
      </w:r>
      <w:r w:rsidR="00DF4E82">
        <w:rPr>
          <w:rFonts w:ascii="Calibri" w:hAnsi="Calibri"/>
          <w:sz w:val="24"/>
          <w:szCs w:val="24"/>
        </w:rPr>
        <w:tab/>
      </w:r>
      <w:r w:rsidR="00DF4E82">
        <w:rPr>
          <w:rFonts w:ascii="Calibri" w:hAnsi="Calibri"/>
          <w:sz w:val="24"/>
          <w:szCs w:val="24"/>
        </w:rPr>
        <w:tab/>
      </w:r>
      <w:r w:rsidR="00DF4E82">
        <w:rPr>
          <w:rFonts w:ascii="Calibri" w:hAnsi="Calibri"/>
          <w:sz w:val="24"/>
          <w:szCs w:val="24"/>
        </w:rPr>
        <w:tab/>
      </w:r>
      <w:r w:rsidR="00E14E18">
        <w:rPr>
          <w:rFonts w:ascii="Calibri" w:hAnsi="Calibri"/>
          <w:sz w:val="24"/>
          <w:szCs w:val="24"/>
        </w:rPr>
        <w:t>Duration</w:t>
      </w:r>
      <w:r w:rsidR="000D20A5">
        <w:rPr>
          <w:rFonts w:ascii="Calibri" w:hAnsi="Calibri"/>
          <w:sz w:val="24"/>
          <w:szCs w:val="24"/>
        </w:rPr>
        <w:t xml:space="preserve">: January </w:t>
      </w:r>
      <w:r w:rsidR="00F7412E">
        <w:rPr>
          <w:rFonts w:ascii="Calibri" w:hAnsi="Calibri"/>
          <w:sz w:val="24"/>
          <w:szCs w:val="24"/>
        </w:rPr>
        <w:t>2015 – till date</w:t>
      </w:r>
    </w:p>
    <w:p w:rsidR="00F7412E" w:rsidRDefault="00F7412E" w:rsidP="00C654AB">
      <w:pPr>
        <w:rPr>
          <w:rFonts w:ascii="Calibri" w:hAnsi="Calibri"/>
        </w:rPr>
      </w:pPr>
      <w:r>
        <w:rPr>
          <w:rFonts w:ascii="Calibri" w:hAnsi="Calibri"/>
        </w:rPr>
        <w:t xml:space="preserve">Company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DF4E82">
        <w:rPr>
          <w:rFonts w:ascii="Calibri" w:hAnsi="Calibri"/>
        </w:rPr>
        <w:t>Fidelity Investments</w:t>
      </w:r>
    </w:p>
    <w:p w:rsidR="00F7412E" w:rsidRDefault="0016744F" w:rsidP="00C654AB">
      <w:pPr>
        <w:rPr>
          <w:rFonts w:ascii="Calibri" w:hAnsi="Calibri"/>
          <w:b/>
        </w:rPr>
      </w:pPr>
      <w:r w:rsidRPr="005B297D">
        <w:rPr>
          <w:rFonts w:ascii="Calibri" w:hAnsi="Calibri"/>
        </w:rPr>
        <w:t xml:space="preserve">Role                                    </w:t>
      </w:r>
      <w:r w:rsidR="00A369C7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Pr="005B297D">
        <w:rPr>
          <w:rFonts w:ascii="Calibri" w:hAnsi="Calibri"/>
          <w:b/>
        </w:rPr>
        <w:t>: </w:t>
      </w:r>
      <w:r w:rsidR="00C415D3">
        <w:rPr>
          <w:rFonts w:ascii="Calibri" w:hAnsi="Calibri"/>
          <w:b/>
        </w:rPr>
        <w:t>DevOps E</w:t>
      </w:r>
      <w:r w:rsidR="00BF09C7" w:rsidRPr="005B297D">
        <w:rPr>
          <w:rFonts w:ascii="Calibri" w:hAnsi="Calibri"/>
          <w:b/>
        </w:rPr>
        <w:t>ngineer</w:t>
      </w:r>
    </w:p>
    <w:p w:rsidR="00FC43D6" w:rsidRDefault="00C654AB" w:rsidP="00FC43D6">
      <w:pPr>
        <w:rPr>
          <w:rFonts w:ascii="Calibri" w:hAnsi="Calibri"/>
        </w:rPr>
      </w:pPr>
      <w:r>
        <w:rPr>
          <w:rFonts w:ascii="Calibri" w:hAnsi="Calibri"/>
        </w:rPr>
        <w:t>SCM</w:t>
      </w:r>
      <w:r w:rsidR="007866E9" w:rsidRPr="005B297D">
        <w:rPr>
          <w:rFonts w:ascii="Calibri" w:hAnsi="Calibri"/>
        </w:rPr>
        <w:t xml:space="preserve"> Tools                         </w:t>
      </w:r>
      <w:r w:rsidR="00A369C7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="00BF09C7" w:rsidRPr="005B297D">
        <w:rPr>
          <w:rFonts w:ascii="Calibri" w:hAnsi="Calibri"/>
        </w:rPr>
        <w:t xml:space="preserve">: </w:t>
      </w:r>
      <w:r w:rsidR="00C415D3">
        <w:rPr>
          <w:rFonts w:ascii="Calibri" w:hAnsi="Calibri"/>
        </w:rPr>
        <w:t>GIT</w:t>
      </w:r>
    </w:p>
    <w:p w:rsidR="00FC43D6" w:rsidRDefault="007866E9" w:rsidP="00FC43D6">
      <w:pPr>
        <w:rPr>
          <w:rFonts w:ascii="Calibri" w:hAnsi="Calibri"/>
        </w:rPr>
      </w:pPr>
      <w:r w:rsidRPr="005B297D">
        <w:rPr>
          <w:rFonts w:ascii="Calibri" w:hAnsi="Calibri"/>
        </w:rPr>
        <w:t xml:space="preserve">Build Tools                      </w:t>
      </w:r>
      <w:r w:rsidR="00A369C7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="00470EED" w:rsidRPr="005B297D">
        <w:rPr>
          <w:rFonts w:ascii="Calibri" w:hAnsi="Calibri"/>
        </w:rPr>
        <w:t>:</w:t>
      </w:r>
      <w:r w:rsidR="00C415D3">
        <w:rPr>
          <w:rFonts w:ascii="Calibri" w:hAnsi="Calibri"/>
        </w:rPr>
        <w:t xml:space="preserve"> Maven</w:t>
      </w:r>
    </w:p>
    <w:p w:rsidR="00577976" w:rsidRPr="005B297D" w:rsidRDefault="00577976" w:rsidP="00FC43D6">
      <w:pPr>
        <w:rPr>
          <w:rFonts w:ascii="Calibri" w:hAnsi="Calibri"/>
        </w:rPr>
      </w:pPr>
      <w:r w:rsidRPr="005B297D">
        <w:rPr>
          <w:rFonts w:ascii="Calibri" w:hAnsi="Calibri"/>
        </w:rPr>
        <w:t>CI Tools</w:t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  <w:t xml:space="preserve">        </w:t>
      </w:r>
      <w:r w:rsidR="00A369C7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>: Jenkins</w:t>
      </w:r>
    </w:p>
    <w:p w:rsidR="00BF09C7" w:rsidRPr="005B297D" w:rsidRDefault="007866E9" w:rsidP="00FC43D6">
      <w:pPr>
        <w:rPr>
          <w:rFonts w:ascii="Calibri" w:hAnsi="Calibri"/>
        </w:rPr>
      </w:pPr>
      <w:r w:rsidRPr="005B297D">
        <w:rPr>
          <w:rFonts w:ascii="Calibri" w:hAnsi="Calibri"/>
        </w:rPr>
        <w:t xml:space="preserve">Scripting Languages  </w:t>
      </w:r>
      <w:r w:rsidR="00A276A5" w:rsidRPr="005B297D">
        <w:rPr>
          <w:rFonts w:ascii="Calibri" w:hAnsi="Calibri"/>
        </w:rPr>
        <w:tab/>
      </w:r>
      <w:r w:rsidR="00C415D3">
        <w:rPr>
          <w:rFonts w:ascii="Calibri" w:hAnsi="Calibri"/>
        </w:rPr>
        <w:tab/>
      </w:r>
      <w:r>
        <w:rPr>
          <w:rFonts w:ascii="Calibri" w:hAnsi="Calibri"/>
        </w:rPr>
        <w:t xml:space="preserve">             </w:t>
      </w:r>
      <w:r w:rsidR="00BF09C7" w:rsidRPr="005B297D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Shell </w:t>
      </w:r>
      <w:r w:rsidR="00BF09C7" w:rsidRPr="005B297D">
        <w:rPr>
          <w:rFonts w:ascii="Calibri" w:hAnsi="Calibri"/>
        </w:rPr>
        <w:t>scripting.</w:t>
      </w:r>
    </w:p>
    <w:p w:rsidR="00BF09C7" w:rsidRPr="005B297D" w:rsidRDefault="007866E9" w:rsidP="00FC43D6">
      <w:pPr>
        <w:rPr>
          <w:rFonts w:ascii="Calibri" w:hAnsi="Calibri"/>
        </w:rPr>
      </w:pPr>
      <w:r w:rsidRPr="005B297D">
        <w:rPr>
          <w:rFonts w:ascii="Calibri" w:hAnsi="Calibri"/>
        </w:rPr>
        <w:t xml:space="preserve">Bug Tracking Tool       </w:t>
      </w:r>
      <w:r w:rsidR="00A276A5" w:rsidRPr="005B297D">
        <w:rPr>
          <w:rFonts w:ascii="Calibri" w:hAnsi="Calibri"/>
        </w:rPr>
        <w:tab/>
      </w:r>
      <w:r w:rsidR="00C415D3">
        <w:rPr>
          <w:rFonts w:ascii="Calibri" w:hAnsi="Calibri"/>
        </w:rPr>
        <w:tab/>
      </w:r>
      <w:r>
        <w:rPr>
          <w:rFonts w:ascii="Calibri" w:hAnsi="Calibri"/>
        </w:rPr>
        <w:t xml:space="preserve">             </w:t>
      </w:r>
      <w:r w:rsidR="00C415D3">
        <w:rPr>
          <w:rFonts w:ascii="Calibri" w:hAnsi="Calibri"/>
        </w:rPr>
        <w:t>: JIRA</w:t>
      </w:r>
    </w:p>
    <w:p w:rsidR="0016744F" w:rsidRPr="00FC43D6" w:rsidRDefault="0016744F" w:rsidP="00FC43D6">
      <w:pPr>
        <w:rPr>
          <w:rFonts w:ascii="Calibri" w:hAnsi="Calibri"/>
        </w:rPr>
      </w:pPr>
      <w:r w:rsidRPr="005B297D">
        <w:rPr>
          <w:rFonts w:ascii="Calibri" w:hAnsi="Calibri"/>
        </w:rPr>
        <w:t xml:space="preserve">Development </w:t>
      </w:r>
      <w:r w:rsidR="00A369C7" w:rsidRPr="005B297D">
        <w:rPr>
          <w:rFonts w:ascii="Calibri" w:hAnsi="Calibri"/>
        </w:rPr>
        <w:t>Environment</w:t>
      </w:r>
      <w:r w:rsidR="00A276A5" w:rsidRPr="005B297D">
        <w:rPr>
          <w:rFonts w:ascii="Calibri" w:hAnsi="Calibri"/>
        </w:rPr>
        <w:t xml:space="preserve">   </w:t>
      </w:r>
      <w:r w:rsidR="00C415D3">
        <w:rPr>
          <w:rFonts w:ascii="Calibri" w:hAnsi="Calibri"/>
        </w:rPr>
        <w:tab/>
      </w:r>
      <w:r w:rsidR="007866E9">
        <w:rPr>
          <w:rFonts w:ascii="Calibri" w:hAnsi="Calibri"/>
        </w:rPr>
        <w:t xml:space="preserve"> </w:t>
      </w:r>
      <w:r w:rsidR="007866E9">
        <w:rPr>
          <w:rFonts w:ascii="Calibri" w:hAnsi="Calibri"/>
        </w:rPr>
        <w:tab/>
      </w:r>
      <w:r w:rsidR="00A369C7" w:rsidRPr="005B297D">
        <w:rPr>
          <w:rFonts w:ascii="Calibri" w:hAnsi="Calibri"/>
        </w:rPr>
        <w:t>:</w:t>
      </w:r>
      <w:r w:rsidRPr="00FC43D6">
        <w:rPr>
          <w:rFonts w:ascii="Calibri" w:hAnsi="Calibri"/>
        </w:rPr>
        <w:t> </w:t>
      </w:r>
      <w:r w:rsidR="00B97AC3" w:rsidRPr="00FC43D6">
        <w:rPr>
          <w:rFonts w:ascii="Calibri" w:hAnsi="Calibri"/>
        </w:rPr>
        <w:t>Linux</w:t>
      </w:r>
      <w:r w:rsidR="00577976" w:rsidRPr="00FC43D6">
        <w:rPr>
          <w:rFonts w:ascii="Calibri" w:hAnsi="Calibri"/>
        </w:rPr>
        <w:t xml:space="preserve">, </w:t>
      </w:r>
      <w:r w:rsidR="00B97AC3" w:rsidRPr="00FC43D6">
        <w:rPr>
          <w:rFonts w:ascii="Calibri" w:hAnsi="Calibri"/>
        </w:rPr>
        <w:t>MySQL</w:t>
      </w:r>
      <w:r w:rsidR="003711CA" w:rsidRPr="00FC43D6">
        <w:rPr>
          <w:rFonts w:ascii="Calibri" w:hAnsi="Calibri"/>
        </w:rPr>
        <w:t>,</w:t>
      </w:r>
      <w:r w:rsidR="00B97AC3" w:rsidRPr="00FC43D6">
        <w:rPr>
          <w:rFonts w:ascii="Calibri" w:hAnsi="Calibri"/>
        </w:rPr>
        <w:t xml:space="preserve"> Core Java</w:t>
      </w:r>
      <w:r w:rsidR="003711CA" w:rsidRPr="00FC43D6">
        <w:rPr>
          <w:rFonts w:ascii="Calibri" w:hAnsi="Calibri"/>
        </w:rPr>
        <w:t>, JSP,</w:t>
      </w:r>
      <w:r w:rsidR="00B97AC3" w:rsidRPr="00FC43D6">
        <w:rPr>
          <w:rFonts w:ascii="Calibri" w:hAnsi="Calibri"/>
        </w:rPr>
        <w:t xml:space="preserve"> </w:t>
      </w:r>
      <w:r w:rsidR="003711CA" w:rsidRPr="00FC43D6">
        <w:rPr>
          <w:rFonts w:ascii="Calibri" w:hAnsi="Calibri"/>
        </w:rPr>
        <w:t>Servlets, Struts</w:t>
      </w:r>
      <w:r w:rsidR="008675DA" w:rsidRPr="00FC43D6">
        <w:rPr>
          <w:rFonts w:ascii="Calibri" w:hAnsi="Calibri"/>
        </w:rPr>
        <w:t>,</w:t>
      </w:r>
      <w:r w:rsidR="00B97AC3" w:rsidRPr="00FC43D6">
        <w:rPr>
          <w:rFonts w:ascii="Calibri" w:hAnsi="Calibri"/>
        </w:rPr>
        <w:t xml:space="preserve"> </w:t>
      </w:r>
      <w:r w:rsidR="008675DA" w:rsidRPr="00FC43D6">
        <w:rPr>
          <w:rFonts w:ascii="Calibri" w:hAnsi="Calibri"/>
        </w:rPr>
        <w:t>SQL.</w:t>
      </w:r>
    </w:p>
    <w:p w:rsidR="00843815" w:rsidRPr="005B297D" w:rsidRDefault="00843815" w:rsidP="00843815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Responsibilities</w:t>
      </w:r>
    </w:p>
    <w:p w:rsidR="00F9656B" w:rsidRPr="00556DA8" w:rsidRDefault="00F9656B" w:rsidP="00556DA8">
      <w:pPr>
        <w:pStyle w:val="ListParagraph"/>
        <w:widowControl/>
        <w:numPr>
          <w:ilvl w:val="0"/>
          <w:numId w:val="11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Performed </w:t>
      </w:r>
      <w:r w:rsidRPr="00556DA8">
        <w:rPr>
          <w:rFonts w:cs="Calibri"/>
          <w:b/>
          <w:sz w:val="24"/>
          <w:szCs w:val="24"/>
        </w:rPr>
        <w:t>checkout</w:t>
      </w:r>
      <w:r w:rsidRPr="00556DA8">
        <w:rPr>
          <w:rFonts w:cs="Calibri"/>
          <w:sz w:val="24"/>
          <w:szCs w:val="24"/>
        </w:rPr>
        <w:t xml:space="preserve"> source code to </w:t>
      </w:r>
      <w:r w:rsidRPr="00556DA8">
        <w:rPr>
          <w:rFonts w:cs="Calibri"/>
          <w:b/>
          <w:sz w:val="24"/>
          <w:szCs w:val="24"/>
        </w:rPr>
        <w:t>SourceTree</w:t>
      </w:r>
      <w:r w:rsidRPr="00556DA8">
        <w:rPr>
          <w:rFonts w:cs="Calibri"/>
          <w:sz w:val="24"/>
          <w:szCs w:val="24"/>
        </w:rPr>
        <w:t xml:space="preserve"> from </w:t>
      </w:r>
      <w:r w:rsidRPr="00556DA8">
        <w:rPr>
          <w:rFonts w:cs="Calibri"/>
          <w:b/>
          <w:sz w:val="24"/>
          <w:szCs w:val="24"/>
        </w:rPr>
        <w:t>Stash</w:t>
      </w:r>
      <w:r w:rsidRPr="00556DA8">
        <w:rPr>
          <w:rFonts w:cs="Calibri"/>
          <w:sz w:val="24"/>
          <w:szCs w:val="24"/>
        </w:rPr>
        <w:t>.</w:t>
      </w:r>
    </w:p>
    <w:p w:rsidR="00DC2654" w:rsidRPr="00556DA8" w:rsidRDefault="00DC2654" w:rsidP="00556DA8">
      <w:pPr>
        <w:pStyle w:val="ListParagraph"/>
        <w:widowControl/>
        <w:numPr>
          <w:ilvl w:val="0"/>
          <w:numId w:val="11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Created </w:t>
      </w:r>
      <w:r w:rsidRPr="00556DA8">
        <w:rPr>
          <w:rFonts w:cs="Calibri"/>
          <w:b/>
          <w:sz w:val="24"/>
          <w:szCs w:val="24"/>
        </w:rPr>
        <w:t>Repositories</w:t>
      </w:r>
      <w:r w:rsidRPr="00556DA8">
        <w:rPr>
          <w:rFonts w:cs="Calibri"/>
          <w:sz w:val="24"/>
          <w:szCs w:val="24"/>
        </w:rPr>
        <w:t xml:space="preserve"> to store the migrated code in SVN.</w:t>
      </w:r>
    </w:p>
    <w:p w:rsidR="00C5078D" w:rsidRPr="00556DA8" w:rsidRDefault="00C5078D" w:rsidP="00556DA8">
      <w:pPr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  <w:rPr>
          <w:rFonts w:ascii="Calibri" w:hAnsi="Calibri" w:cs="Andalus"/>
          <w:bCs/>
        </w:rPr>
      </w:pPr>
      <w:r w:rsidRPr="00556DA8">
        <w:rPr>
          <w:rFonts w:ascii="Calibri" w:hAnsi="Calibri" w:cs="Andalus"/>
          <w:bCs/>
          <w:kern w:val="2"/>
        </w:rPr>
        <w:t xml:space="preserve">Automated the build and deploy tasks using </w:t>
      </w:r>
      <w:r w:rsidR="00C415D3" w:rsidRPr="00556DA8">
        <w:rPr>
          <w:rFonts w:ascii="Calibri" w:hAnsi="Calibri" w:cs="Andalus"/>
          <w:bCs/>
          <w:kern w:val="2"/>
        </w:rPr>
        <w:t>Maven</w:t>
      </w:r>
    </w:p>
    <w:p w:rsidR="00DC2654" w:rsidRPr="00556DA8" w:rsidRDefault="00DC2654" w:rsidP="00556DA8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lastRenderedPageBreak/>
        <w:t>Creating users and groups in</w:t>
      </w:r>
      <w:r w:rsidRPr="00556DA8">
        <w:rPr>
          <w:rFonts w:cs="Calibri"/>
          <w:b/>
          <w:sz w:val="24"/>
          <w:szCs w:val="24"/>
        </w:rPr>
        <w:t xml:space="preserve"> Tomcat.</w:t>
      </w:r>
    </w:p>
    <w:p w:rsidR="00F56DA3" w:rsidRPr="00556DA8" w:rsidRDefault="00F56DA3" w:rsidP="00556DA8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Replacing </w:t>
      </w:r>
      <w:r w:rsidRPr="00556DA8">
        <w:rPr>
          <w:rFonts w:cs="Calibri"/>
          <w:b/>
          <w:sz w:val="24"/>
          <w:szCs w:val="24"/>
        </w:rPr>
        <w:t>Tomcat default port numbe</w:t>
      </w:r>
      <w:r w:rsidR="00C61264" w:rsidRPr="00556DA8">
        <w:rPr>
          <w:rFonts w:cs="Calibri"/>
          <w:sz w:val="24"/>
          <w:szCs w:val="24"/>
        </w:rPr>
        <w:t>rs and deployments</w:t>
      </w:r>
    </w:p>
    <w:p w:rsidR="00C61264" w:rsidRPr="00556DA8" w:rsidRDefault="00C61264" w:rsidP="00556DA8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Cloned </w:t>
      </w:r>
      <w:r w:rsidRPr="00556DA8">
        <w:rPr>
          <w:rFonts w:cs="Calibri"/>
          <w:b/>
          <w:sz w:val="24"/>
          <w:szCs w:val="24"/>
        </w:rPr>
        <w:t>remote</w:t>
      </w:r>
      <w:r w:rsidRPr="00556DA8">
        <w:rPr>
          <w:rFonts w:cs="Calibri"/>
          <w:sz w:val="24"/>
          <w:szCs w:val="24"/>
        </w:rPr>
        <w:t xml:space="preserve"> repositories to local repositories for </w:t>
      </w:r>
      <w:r w:rsidRPr="00556DA8">
        <w:rPr>
          <w:rFonts w:cs="Calibri"/>
          <w:b/>
          <w:sz w:val="24"/>
          <w:szCs w:val="24"/>
        </w:rPr>
        <w:t>synchronization</w:t>
      </w:r>
      <w:r w:rsidRPr="00556DA8">
        <w:rPr>
          <w:rFonts w:cs="Calibri"/>
          <w:sz w:val="24"/>
          <w:szCs w:val="24"/>
        </w:rPr>
        <w:t xml:space="preserve"> of code.</w:t>
      </w:r>
    </w:p>
    <w:p w:rsidR="00C61264" w:rsidRPr="00556DA8" w:rsidRDefault="00C61264" w:rsidP="00556DA8">
      <w:pPr>
        <w:pStyle w:val="ListParagraph"/>
        <w:widowControl/>
        <w:numPr>
          <w:ilvl w:val="0"/>
          <w:numId w:val="13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Performed </w:t>
      </w:r>
      <w:r w:rsidRPr="00556DA8">
        <w:rPr>
          <w:rFonts w:cs="Calibri"/>
          <w:b/>
          <w:sz w:val="24"/>
          <w:szCs w:val="24"/>
        </w:rPr>
        <w:t>push and pull</w:t>
      </w:r>
      <w:r w:rsidRPr="00556DA8">
        <w:rPr>
          <w:rFonts w:cs="Calibri"/>
          <w:sz w:val="24"/>
          <w:szCs w:val="24"/>
        </w:rPr>
        <w:t xml:space="preserve"> operations.</w:t>
      </w:r>
    </w:p>
    <w:p w:rsidR="00C61264" w:rsidRPr="00556DA8" w:rsidRDefault="00C61264" w:rsidP="00556DA8">
      <w:pPr>
        <w:pStyle w:val="ListParagraph"/>
        <w:widowControl/>
        <w:numPr>
          <w:ilvl w:val="0"/>
          <w:numId w:val="12"/>
        </w:numPr>
        <w:spacing w:line="360" w:lineRule="auto"/>
        <w:contextualSpacing/>
        <w:jc w:val="both"/>
        <w:rPr>
          <w:rFonts w:cs="Calibri"/>
          <w:color w:val="000000"/>
          <w:sz w:val="24"/>
          <w:szCs w:val="24"/>
        </w:rPr>
      </w:pPr>
      <w:r w:rsidRPr="00556DA8">
        <w:rPr>
          <w:rFonts w:cs="Calibri"/>
          <w:color w:val="000000"/>
          <w:sz w:val="24"/>
          <w:szCs w:val="24"/>
        </w:rPr>
        <w:t>Conducting or supporting the deployment of software releases into development and test environments, troubleshooting </w:t>
      </w:r>
      <w:r w:rsidRPr="00556DA8">
        <w:rPr>
          <w:rFonts w:cs="Calibri"/>
          <w:b/>
          <w:color w:val="000000"/>
          <w:sz w:val="24"/>
          <w:szCs w:val="24"/>
        </w:rPr>
        <w:t>release package</w:t>
      </w:r>
      <w:r w:rsidRPr="00556DA8">
        <w:rPr>
          <w:rFonts w:cs="Calibri"/>
          <w:color w:val="000000"/>
          <w:sz w:val="24"/>
          <w:szCs w:val="24"/>
        </w:rPr>
        <w:t xml:space="preserve">, and </w:t>
      </w:r>
      <w:r w:rsidRPr="00556DA8">
        <w:rPr>
          <w:rFonts w:cs="Calibri"/>
          <w:b/>
          <w:color w:val="000000"/>
          <w:sz w:val="24"/>
          <w:szCs w:val="24"/>
        </w:rPr>
        <w:t>deployment procedure</w:t>
      </w:r>
      <w:r w:rsidRPr="00556DA8">
        <w:rPr>
          <w:rFonts w:cs="Calibri"/>
          <w:color w:val="000000"/>
          <w:sz w:val="24"/>
          <w:szCs w:val="24"/>
        </w:rPr>
        <w:t xml:space="preserve"> or environment configuration issues.</w:t>
      </w:r>
    </w:p>
    <w:p w:rsidR="00E4739D" w:rsidRPr="00556DA8" w:rsidRDefault="00E4739D" w:rsidP="00556DA8">
      <w:pPr>
        <w:pStyle w:val="ListParagraph"/>
        <w:widowControl/>
        <w:numPr>
          <w:ilvl w:val="0"/>
          <w:numId w:val="1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Involved in integration between </w:t>
      </w:r>
      <w:r w:rsidRPr="00556DA8">
        <w:rPr>
          <w:rFonts w:cs="Calibri"/>
          <w:b/>
          <w:sz w:val="24"/>
          <w:szCs w:val="24"/>
        </w:rPr>
        <w:t>Git-Jenkins</w:t>
      </w:r>
      <w:r w:rsidRPr="00556DA8">
        <w:rPr>
          <w:rFonts w:cs="Calibri"/>
          <w:sz w:val="24"/>
          <w:szCs w:val="24"/>
        </w:rPr>
        <w:t>.</w:t>
      </w:r>
    </w:p>
    <w:p w:rsidR="00E4739D" w:rsidRPr="00556DA8" w:rsidRDefault="00E4739D" w:rsidP="00556DA8">
      <w:pPr>
        <w:pStyle w:val="ListParagraph"/>
        <w:widowControl/>
        <w:numPr>
          <w:ilvl w:val="0"/>
          <w:numId w:val="1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Created tags and branches for </w:t>
      </w:r>
      <w:r w:rsidRPr="00556DA8">
        <w:rPr>
          <w:rFonts w:cs="Calibri"/>
          <w:b/>
          <w:sz w:val="24"/>
          <w:szCs w:val="24"/>
        </w:rPr>
        <w:t>specified commits</w:t>
      </w:r>
      <w:r w:rsidRPr="00556DA8">
        <w:rPr>
          <w:rFonts w:cs="Calibri"/>
          <w:sz w:val="24"/>
          <w:szCs w:val="24"/>
        </w:rPr>
        <w:t xml:space="preserve"> in </w:t>
      </w:r>
      <w:r w:rsidRPr="00556DA8">
        <w:rPr>
          <w:rFonts w:cs="Calibri"/>
          <w:b/>
          <w:sz w:val="24"/>
          <w:szCs w:val="24"/>
        </w:rPr>
        <w:t>Git-Stash-SourceTree</w:t>
      </w:r>
      <w:r w:rsidRPr="00556DA8">
        <w:rPr>
          <w:rFonts w:cs="Calibri"/>
          <w:sz w:val="24"/>
          <w:szCs w:val="24"/>
        </w:rPr>
        <w:t>.</w:t>
      </w:r>
    </w:p>
    <w:p w:rsidR="00E4739D" w:rsidRPr="00556DA8" w:rsidRDefault="00E4739D" w:rsidP="00556DA8">
      <w:pPr>
        <w:pStyle w:val="ListParagraph"/>
        <w:widowControl/>
        <w:numPr>
          <w:ilvl w:val="0"/>
          <w:numId w:val="1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Resolved </w:t>
      </w:r>
      <w:r w:rsidRPr="00556DA8">
        <w:rPr>
          <w:rFonts w:cs="Calibri"/>
          <w:b/>
          <w:sz w:val="24"/>
          <w:szCs w:val="24"/>
        </w:rPr>
        <w:t>merge</w:t>
      </w:r>
      <w:r w:rsidRPr="00556DA8">
        <w:rPr>
          <w:rFonts w:cs="Calibri"/>
          <w:sz w:val="24"/>
          <w:szCs w:val="24"/>
        </w:rPr>
        <w:t xml:space="preserve"> conflicts in </w:t>
      </w:r>
      <w:r w:rsidRPr="00556DA8">
        <w:rPr>
          <w:rFonts w:cs="Calibri"/>
          <w:b/>
          <w:sz w:val="24"/>
          <w:szCs w:val="24"/>
        </w:rPr>
        <w:t>Git-Stash</w:t>
      </w:r>
      <w:r w:rsidRPr="00556DA8">
        <w:rPr>
          <w:rFonts w:cs="Calibri"/>
          <w:sz w:val="24"/>
          <w:szCs w:val="24"/>
        </w:rPr>
        <w:t>.</w:t>
      </w:r>
    </w:p>
    <w:p w:rsidR="009B406F" w:rsidRPr="00556DA8" w:rsidRDefault="009B406F" w:rsidP="00556DA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after="200" w:line="360" w:lineRule="auto"/>
        <w:contextualSpacing/>
        <w:jc w:val="both"/>
        <w:rPr>
          <w:rFonts w:cs="Calibri"/>
          <w:b/>
          <w:sz w:val="24"/>
          <w:szCs w:val="24"/>
        </w:rPr>
      </w:pPr>
      <w:r w:rsidRPr="00556DA8">
        <w:rPr>
          <w:rFonts w:cs="Calibri"/>
          <w:sz w:val="24"/>
          <w:szCs w:val="24"/>
        </w:rPr>
        <w:t>Create and maintain build, deployment and rollback scripts/tools.</w:t>
      </w:r>
    </w:p>
    <w:p w:rsidR="009B406F" w:rsidRPr="00556DA8" w:rsidRDefault="009B406F" w:rsidP="00556DA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after="200" w:line="360" w:lineRule="auto"/>
        <w:contextualSpacing/>
        <w:jc w:val="both"/>
        <w:rPr>
          <w:rFonts w:cs="Calibri"/>
          <w:b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Execute scheduled application </w:t>
      </w:r>
      <w:r w:rsidRPr="00556DA8">
        <w:rPr>
          <w:rFonts w:cs="Calibri"/>
          <w:b/>
          <w:sz w:val="24"/>
          <w:szCs w:val="24"/>
        </w:rPr>
        <w:t>builds</w:t>
      </w:r>
      <w:r w:rsidRPr="00556DA8">
        <w:rPr>
          <w:rFonts w:cs="Calibri"/>
          <w:sz w:val="24"/>
          <w:szCs w:val="24"/>
        </w:rPr>
        <w:t xml:space="preserve"> and </w:t>
      </w:r>
      <w:r w:rsidRPr="00556DA8">
        <w:rPr>
          <w:rFonts w:cs="Calibri"/>
          <w:b/>
          <w:sz w:val="24"/>
          <w:szCs w:val="24"/>
        </w:rPr>
        <w:t>deployment</w:t>
      </w:r>
      <w:r w:rsidRPr="00556DA8">
        <w:rPr>
          <w:rFonts w:cs="Calibri"/>
          <w:sz w:val="24"/>
          <w:szCs w:val="24"/>
        </w:rPr>
        <w:t>s.</w:t>
      </w:r>
    </w:p>
    <w:p w:rsidR="009B406F" w:rsidRPr="00556DA8" w:rsidRDefault="009B406F" w:rsidP="00556DA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after="200" w:line="360" w:lineRule="auto"/>
        <w:contextualSpacing/>
        <w:jc w:val="both"/>
        <w:rPr>
          <w:rFonts w:cs="Calibri"/>
          <w:b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Provide support for application and environment </w:t>
      </w:r>
      <w:r w:rsidRPr="00556DA8">
        <w:rPr>
          <w:rFonts w:cs="Calibri"/>
          <w:b/>
          <w:sz w:val="24"/>
          <w:szCs w:val="24"/>
        </w:rPr>
        <w:t>configuration issues.</w:t>
      </w:r>
    </w:p>
    <w:p w:rsidR="009B406F" w:rsidRPr="00556DA8" w:rsidRDefault="009B406F" w:rsidP="00556DA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after="200" w:line="360" w:lineRule="auto"/>
        <w:contextualSpacing/>
        <w:jc w:val="both"/>
        <w:rPr>
          <w:rFonts w:cs="Calibri"/>
          <w:b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Coordinate with support teams to support and resolve </w:t>
      </w:r>
      <w:r w:rsidRPr="00556DA8">
        <w:rPr>
          <w:rFonts w:cs="Calibri"/>
          <w:b/>
          <w:sz w:val="24"/>
          <w:szCs w:val="24"/>
        </w:rPr>
        <w:t>build issues.</w:t>
      </w:r>
    </w:p>
    <w:p w:rsidR="00DC2654" w:rsidRPr="00556DA8" w:rsidRDefault="00DC2654" w:rsidP="00556DA8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Created </w:t>
      </w:r>
      <w:r w:rsidRPr="00556DA8">
        <w:rPr>
          <w:rFonts w:cs="Calibri"/>
          <w:b/>
          <w:sz w:val="24"/>
          <w:szCs w:val="24"/>
        </w:rPr>
        <w:t>dump</w:t>
      </w:r>
      <w:r w:rsidRPr="00556DA8">
        <w:rPr>
          <w:rFonts w:cs="Calibri"/>
          <w:sz w:val="24"/>
          <w:szCs w:val="24"/>
        </w:rPr>
        <w:t xml:space="preserve"> file and </w:t>
      </w:r>
      <w:r w:rsidRPr="00556DA8">
        <w:rPr>
          <w:rFonts w:cs="Calibri"/>
          <w:b/>
          <w:sz w:val="24"/>
          <w:szCs w:val="24"/>
        </w:rPr>
        <w:t>history</w:t>
      </w:r>
      <w:r w:rsidRPr="00556DA8">
        <w:rPr>
          <w:rFonts w:cs="Calibri"/>
          <w:sz w:val="24"/>
          <w:szCs w:val="24"/>
        </w:rPr>
        <w:t xml:space="preserve"> file, then imported source code to repositories.</w:t>
      </w:r>
    </w:p>
    <w:p w:rsidR="00DA1781" w:rsidRPr="00556DA8" w:rsidRDefault="00D9349C" w:rsidP="00556DA8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Calibri" w:hAnsi="Calibri" w:cs="Andalus"/>
        </w:rPr>
      </w:pPr>
      <w:r w:rsidRPr="00556DA8">
        <w:rPr>
          <w:rFonts w:ascii="Calibri" w:hAnsi="Calibri" w:cs="Andalus"/>
          <w:bCs/>
        </w:rPr>
        <w:t xml:space="preserve">Creating </w:t>
      </w:r>
      <w:r w:rsidRPr="00DF4E82">
        <w:rPr>
          <w:rFonts w:ascii="Calibri" w:hAnsi="Calibri" w:cs="Andalus"/>
          <w:b/>
        </w:rPr>
        <w:t>branche</w:t>
      </w:r>
      <w:r w:rsidR="00DA1781" w:rsidRPr="00DF4E82">
        <w:rPr>
          <w:rFonts w:ascii="Calibri" w:hAnsi="Calibri" w:cs="Andalus"/>
          <w:b/>
        </w:rPr>
        <w:t>s</w:t>
      </w:r>
      <w:r w:rsidR="00DA1781" w:rsidRPr="00556DA8">
        <w:rPr>
          <w:rFonts w:ascii="Calibri" w:hAnsi="Calibri" w:cs="Andalus"/>
          <w:bCs/>
        </w:rPr>
        <w:t xml:space="preserve"> and support branches </w:t>
      </w:r>
    </w:p>
    <w:p w:rsidR="00DA1781" w:rsidRPr="00556DA8" w:rsidRDefault="00DA1781" w:rsidP="00556DA8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Calibri" w:hAnsi="Calibri" w:cs="Andalus"/>
        </w:rPr>
      </w:pPr>
      <w:r w:rsidRPr="00556DA8">
        <w:rPr>
          <w:rFonts w:ascii="Calibri" w:hAnsi="Calibri" w:cs="Andalus"/>
          <w:bCs/>
          <w:kern w:val="2"/>
        </w:rPr>
        <w:t xml:space="preserve">Resolved issues for developers </w:t>
      </w:r>
      <w:r w:rsidRPr="00DF4E82">
        <w:rPr>
          <w:rFonts w:ascii="Calibri" w:hAnsi="Calibri" w:cs="Andalus"/>
          <w:b/>
          <w:kern w:val="2"/>
        </w:rPr>
        <w:t>submit, update, syncing</w:t>
      </w:r>
      <w:r w:rsidRPr="00556DA8">
        <w:rPr>
          <w:rFonts w:ascii="Calibri" w:hAnsi="Calibri" w:cs="Andalus"/>
          <w:bCs/>
          <w:kern w:val="2"/>
        </w:rPr>
        <w:t>.</w:t>
      </w:r>
    </w:p>
    <w:p w:rsidR="00DA1781" w:rsidRPr="00556DA8" w:rsidRDefault="00DA1781" w:rsidP="00556DA8">
      <w:pPr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  <w:rPr>
          <w:rFonts w:ascii="Calibri" w:hAnsi="Calibri" w:cs="Andalus"/>
          <w:bCs/>
          <w:kern w:val="2"/>
        </w:rPr>
      </w:pPr>
      <w:r w:rsidRPr="00556DA8">
        <w:rPr>
          <w:rFonts w:ascii="Calibri" w:hAnsi="Calibri" w:cs="Andalus"/>
          <w:bCs/>
          <w:kern w:val="2"/>
        </w:rPr>
        <w:t>Supporting developers in Configuration management environment.</w:t>
      </w:r>
    </w:p>
    <w:p w:rsidR="00DA1781" w:rsidRPr="00556DA8" w:rsidRDefault="008E2D7D" w:rsidP="00556DA8">
      <w:pPr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  <w:rPr>
          <w:rFonts w:ascii="Calibri" w:hAnsi="Calibri" w:cs="Andalus"/>
        </w:rPr>
      </w:pPr>
      <w:r w:rsidRPr="00556DA8">
        <w:rPr>
          <w:rFonts w:ascii="Calibri" w:hAnsi="Calibri" w:cs="Andalus"/>
        </w:rPr>
        <w:t>Resolved issues like check-in and checkout</w:t>
      </w:r>
      <w:r w:rsidR="00DA1781" w:rsidRPr="00556DA8">
        <w:rPr>
          <w:rFonts w:ascii="Calibri" w:hAnsi="Calibri" w:cs="Andalus"/>
        </w:rPr>
        <w:t xml:space="preserve"> logging issues</w:t>
      </w:r>
      <w:r w:rsidR="00D67CC1" w:rsidRPr="00556DA8">
        <w:rPr>
          <w:rFonts w:ascii="Calibri" w:hAnsi="Calibri" w:cs="Andalus"/>
        </w:rPr>
        <w:t>.</w:t>
      </w:r>
    </w:p>
    <w:p w:rsidR="00C600EE" w:rsidRDefault="00C600EE" w:rsidP="00C600EE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b w:val="0"/>
          <w:bCs w:val="0"/>
          <w:u w:val="single"/>
        </w:rPr>
      </w:pPr>
      <w:r>
        <w:rPr>
          <w:rFonts w:ascii="Calibri" w:hAnsi="Calibri"/>
          <w:sz w:val="24"/>
          <w:szCs w:val="24"/>
        </w:rPr>
        <w:t xml:space="preserve">Project # </w:t>
      </w:r>
      <w:r w:rsidR="00C37CAC">
        <w:rPr>
          <w:rFonts w:ascii="Calibri" w:hAnsi="Calibri"/>
          <w:sz w:val="24"/>
          <w:szCs w:val="24"/>
        </w:rPr>
        <w:t>2</w:t>
      </w:r>
      <w:r w:rsidR="001A4941">
        <w:rPr>
          <w:rFonts w:ascii="Calibri" w:hAnsi="Calibri"/>
          <w:sz w:val="24"/>
          <w:szCs w:val="24"/>
        </w:rPr>
        <w:t>: (NACIL)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</w:t>
      </w:r>
      <w:r w:rsidR="001A4941">
        <w:rPr>
          <w:rFonts w:ascii="Calibri" w:hAnsi="Calibri"/>
          <w:sz w:val="24"/>
          <w:szCs w:val="24"/>
        </w:rPr>
        <w:t xml:space="preserve">                      Duration: December  2013 –  January 2015</w:t>
      </w:r>
    </w:p>
    <w:p w:rsidR="00C600EE" w:rsidRDefault="001A4941" w:rsidP="00C600EE">
      <w:pPr>
        <w:rPr>
          <w:rFonts w:ascii="Calibri" w:hAnsi="Calibri"/>
        </w:rPr>
      </w:pPr>
      <w:r>
        <w:rPr>
          <w:rFonts w:ascii="Calibri" w:hAnsi="Calibri"/>
        </w:rPr>
        <w:t xml:space="preserve">Company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HCL Services Ltd.</w:t>
      </w:r>
    </w:p>
    <w:p w:rsidR="00C600EE" w:rsidRDefault="00C600EE" w:rsidP="00C600EE">
      <w:pPr>
        <w:rPr>
          <w:rFonts w:ascii="Calibri" w:hAnsi="Calibri"/>
          <w:b/>
        </w:rPr>
      </w:pPr>
      <w:r w:rsidRPr="005B297D">
        <w:rPr>
          <w:rFonts w:ascii="Calibri" w:hAnsi="Calibri"/>
        </w:rPr>
        <w:t xml:space="preserve">Role                                    </w:t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  <w:b/>
        </w:rPr>
        <w:t>: </w:t>
      </w:r>
      <w:r w:rsidR="001A4941">
        <w:rPr>
          <w:rFonts w:ascii="Calibri" w:hAnsi="Calibri"/>
          <w:b/>
        </w:rPr>
        <w:t>Associate</w:t>
      </w:r>
      <w:r>
        <w:rPr>
          <w:rFonts w:ascii="Calibri" w:hAnsi="Calibri"/>
          <w:b/>
        </w:rPr>
        <w:t xml:space="preserve"> E</w:t>
      </w:r>
      <w:r w:rsidRPr="005B297D">
        <w:rPr>
          <w:rFonts w:ascii="Calibri" w:hAnsi="Calibri"/>
          <w:b/>
        </w:rPr>
        <w:t>ngineer</w:t>
      </w:r>
    </w:p>
    <w:p w:rsidR="0094632C" w:rsidRPr="0094632C" w:rsidRDefault="0094632C" w:rsidP="0094632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="Calibri" w:hAnsi="Calibri" w:cs="Arial"/>
          <w:u w:val="single"/>
        </w:rPr>
      </w:pPr>
    </w:p>
    <w:p w:rsidR="0094632C" w:rsidRPr="0038562A" w:rsidRDefault="0038562A" w:rsidP="0094632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="Calibri" w:hAnsi="Calibri" w:cs="Arial"/>
          <w:b/>
        </w:rPr>
      </w:pPr>
      <w:bookmarkStart w:id="0" w:name="_GoBack"/>
      <w:bookmarkEnd w:id="0"/>
      <w:r w:rsidRPr="0038562A">
        <w:rPr>
          <w:rFonts w:ascii="Calibri" w:hAnsi="Calibri" w:cs="Arial"/>
          <w:b/>
        </w:rPr>
        <w:t>Responsibilities</w:t>
      </w:r>
      <w:r>
        <w:rPr>
          <w:rFonts w:ascii="Calibri" w:hAnsi="Calibri" w:cs="Arial"/>
          <w:b/>
        </w:rPr>
        <w:t xml:space="preserve"> :</w:t>
      </w:r>
    </w:p>
    <w:p w:rsidR="0094632C" w:rsidRPr="0094632C" w:rsidRDefault="0094632C" w:rsidP="0094632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="Calibri" w:hAnsi="Calibri" w:cs="Arial"/>
          <w:b/>
          <w:u w:val="single"/>
        </w:rPr>
      </w:pPr>
    </w:p>
    <w:p w:rsidR="0094632C" w:rsidRPr="0094632C" w:rsidRDefault="0094632C" w:rsidP="00556DA8">
      <w:pPr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 w:rsidRPr="0094632C">
        <w:rPr>
          <w:rFonts w:ascii="Calibri" w:hAnsi="Calibri" w:cs="Calibri"/>
        </w:rPr>
        <w:t>Monitoring Cisco core and Access layer Routers (3600, 1800) and Switches (2960 Catalyst Cisco Switches).</w:t>
      </w:r>
    </w:p>
    <w:p w:rsidR="0094632C" w:rsidRPr="0094632C" w:rsidRDefault="0094632C" w:rsidP="00556DA8">
      <w:pPr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 w:rsidRPr="0094632C">
        <w:rPr>
          <w:rFonts w:ascii="Calibri" w:hAnsi="Calibri" w:cs="Calibri"/>
        </w:rPr>
        <w:t>Extending technical support (Installation, configuration, troubleshooting, Up gradation and maintenance) network of Air India locations in Hyderabad, AP.</w:t>
      </w:r>
    </w:p>
    <w:p w:rsidR="0094632C" w:rsidRPr="0094632C" w:rsidRDefault="0094632C" w:rsidP="00556DA8">
      <w:pPr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 w:rsidRPr="0094632C">
        <w:rPr>
          <w:rFonts w:ascii="Calibri" w:hAnsi="Calibri" w:cs="Calibri"/>
        </w:rPr>
        <w:t>To maintain the Air India network 100% on MPLS, ISDN, BROADBAND, routers. I performed all system admin tasks like user management, device management, and</w:t>
      </w:r>
    </w:p>
    <w:p w:rsidR="0094632C" w:rsidRPr="005756E3" w:rsidRDefault="0094632C" w:rsidP="005756E3">
      <w:pPr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 w:rsidRPr="0094632C">
        <w:rPr>
          <w:rFonts w:ascii="Calibri" w:hAnsi="Calibri" w:cs="Calibri"/>
        </w:rPr>
        <w:t>Maintaining ISDN &amp; VPN Broadband li</w:t>
      </w:r>
      <w:r w:rsidR="007C6086">
        <w:rPr>
          <w:rFonts w:ascii="Calibri" w:hAnsi="Calibri" w:cs="Calibri"/>
        </w:rPr>
        <w:t xml:space="preserve">nes </w:t>
      </w:r>
      <w:r w:rsidRPr="0094632C">
        <w:rPr>
          <w:rFonts w:ascii="Calibri" w:hAnsi="Calibri" w:cs="Calibri"/>
        </w:rPr>
        <w:t>backup.</w:t>
      </w:r>
      <w:r w:rsidR="007C6086">
        <w:rPr>
          <w:rFonts w:ascii="Calibri" w:hAnsi="Calibri" w:cs="Calibri"/>
        </w:rPr>
        <w:t xml:space="preserve"> </w:t>
      </w:r>
      <w:r w:rsidR="005756E3" w:rsidRPr="0094632C">
        <w:rPr>
          <w:rFonts w:ascii="Calibri" w:hAnsi="Calibri" w:cs="Calibri"/>
        </w:rPr>
        <w:t>Maintaining and monitoring LAN and WAN Links.</w:t>
      </w:r>
    </w:p>
    <w:p w:rsidR="0094632C" w:rsidRPr="0094632C" w:rsidRDefault="0094632C" w:rsidP="00556DA8">
      <w:pPr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 w:rsidRPr="0094632C">
        <w:rPr>
          <w:rFonts w:ascii="Calibri" w:hAnsi="Calibri" w:cs="Calibri"/>
        </w:rPr>
        <w:lastRenderedPageBreak/>
        <w:t>Creating, Managing and Securing the users and groups.</w:t>
      </w:r>
    </w:p>
    <w:p w:rsidR="0094632C" w:rsidRPr="0094632C" w:rsidRDefault="0094632C" w:rsidP="00556DA8">
      <w:pPr>
        <w:pStyle w:val="BodyTextIndent3"/>
        <w:numPr>
          <w:ilvl w:val="0"/>
          <w:numId w:val="15"/>
        </w:numPr>
        <w:suppressAutoHyphens w:val="0"/>
        <w:spacing w:after="0" w:line="360" w:lineRule="auto"/>
        <w:jc w:val="both"/>
        <w:rPr>
          <w:rFonts w:ascii="Calibri" w:hAnsi="Calibri" w:cs="Arial"/>
          <w:iCs/>
          <w:sz w:val="24"/>
          <w:szCs w:val="24"/>
        </w:rPr>
      </w:pPr>
      <w:r w:rsidRPr="0094632C">
        <w:rPr>
          <w:rFonts w:ascii="Calibri" w:hAnsi="Calibri" w:cs="Arial"/>
          <w:iCs/>
          <w:sz w:val="24"/>
          <w:szCs w:val="24"/>
        </w:rPr>
        <w:t>Working on Change and Incident Management, Backup and devices Checklist.</w:t>
      </w:r>
    </w:p>
    <w:p w:rsidR="0094632C" w:rsidRDefault="0094632C" w:rsidP="00244246">
      <w:pPr>
        <w:pStyle w:val="BodyTextIndent3"/>
        <w:numPr>
          <w:ilvl w:val="0"/>
          <w:numId w:val="15"/>
        </w:numPr>
        <w:suppressAutoHyphens w:val="0"/>
        <w:spacing w:after="0" w:line="360" w:lineRule="auto"/>
        <w:jc w:val="both"/>
        <w:rPr>
          <w:rFonts w:ascii="Calibri" w:hAnsi="Calibri" w:cs="Arial"/>
          <w:iCs/>
          <w:sz w:val="24"/>
          <w:szCs w:val="24"/>
        </w:rPr>
      </w:pPr>
      <w:r w:rsidRPr="0094632C">
        <w:rPr>
          <w:rFonts w:ascii="Calibri" w:hAnsi="Calibri" w:cs="Arial"/>
          <w:iCs/>
          <w:sz w:val="24"/>
          <w:szCs w:val="24"/>
        </w:rPr>
        <w:t xml:space="preserve">Coordinating and Arranging Bridge calls and Incident channels to escalate the issues to different </w:t>
      </w:r>
      <w:r w:rsidRPr="00244246">
        <w:rPr>
          <w:rFonts w:ascii="Calibri" w:hAnsi="Calibri" w:cs="Arial"/>
          <w:iCs/>
          <w:sz w:val="24"/>
          <w:szCs w:val="24"/>
        </w:rPr>
        <w:t>Teams to get the issues resolved ASAP.</w:t>
      </w:r>
    </w:p>
    <w:p w:rsidR="00A31978" w:rsidRDefault="00A31978" w:rsidP="00A31978">
      <w:pPr>
        <w:pStyle w:val="BodyTextIndent3"/>
        <w:suppressAutoHyphens w:val="0"/>
        <w:spacing w:after="0" w:line="360" w:lineRule="auto"/>
        <w:jc w:val="both"/>
        <w:rPr>
          <w:rFonts w:ascii="Calibri" w:hAnsi="Calibri" w:cs="Arial"/>
          <w:iCs/>
          <w:sz w:val="24"/>
          <w:szCs w:val="24"/>
        </w:rPr>
      </w:pPr>
    </w:p>
    <w:p w:rsidR="00A31978" w:rsidRPr="005B297D" w:rsidRDefault="00A31978" w:rsidP="00A31978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 w:rsidRPr="00825B77">
        <w:rPr>
          <w:rFonts w:ascii="Calibri" w:hAnsi="Calibri"/>
          <w:sz w:val="24"/>
          <w:szCs w:val="24"/>
        </w:rPr>
        <w:t>EDUCA</w:t>
      </w:r>
      <w:r w:rsidRPr="005B297D">
        <w:rPr>
          <w:rFonts w:ascii="Calibri" w:hAnsi="Calibri"/>
          <w:sz w:val="24"/>
          <w:szCs w:val="24"/>
        </w:rPr>
        <w:t>TIONAL QUALIFICATION</w:t>
      </w:r>
    </w:p>
    <w:p w:rsidR="00A31978" w:rsidRPr="0065313B" w:rsidRDefault="00A31978" w:rsidP="00A31978">
      <w:pPr>
        <w:pStyle w:val="Page1bullet"/>
        <w:jc w:val="both"/>
        <w:rPr>
          <w:rFonts w:ascii="Arial" w:hAnsi="Arial" w:cs="Arial"/>
          <w:sz w:val="20"/>
        </w:rPr>
      </w:pPr>
      <w:r w:rsidRPr="007A0009">
        <w:rPr>
          <w:rFonts w:ascii="Arial" w:hAnsi="Arial" w:cs="Arial"/>
          <w:sz w:val="20"/>
        </w:rPr>
        <w:t>Bachelor of Technology (B</w:t>
      </w:r>
      <w:r w:rsidR="0026039A">
        <w:rPr>
          <w:rFonts w:ascii="Arial" w:hAnsi="Arial" w:cs="Arial"/>
          <w:sz w:val="20"/>
        </w:rPr>
        <w:t>.</w:t>
      </w:r>
      <w:r w:rsidRPr="007A0009">
        <w:rPr>
          <w:rFonts w:ascii="Arial" w:hAnsi="Arial" w:cs="Arial"/>
          <w:sz w:val="20"/>
        </w:rPr>
        <w:t>Tech) from,J</w:t>
      </w:r>
      <w:r w:rsidR="0026039A">
        <w:rPr>
          <w:rFonts w:ascii="Arial" w:hAnsi="Arial" w:cs="Arial"/>
          <w:sz w:val="20"/>
        </w:rPr>
        <w:t>NTU</w:t>
      </w:r>
      <w:r w:rsidRPr="007A0009">
        <w:rPr>
          <w:rFonts w:ascii="Arial" w:hAnsi="Arial" w:cs="Arial"/>
          <w:sz w:val="20"/>
        </w:rPr>
        <w:t xml:space="preserve"> University </w:t>
      </w:r>
      <w:r>
        <w:rPr>
          <w:rFonts w:ascii="Arial" w:hAnsi="Arial" w:cs="Arial"/>
          <w:sz w:val="20"/>
        </w:rPr>
        <w:t xml:space="preserve">Hyderabad </w:t>
      </w:r>
      <w:r w:rsidRPr="007A0009">
        <w:rPr>
          <w:rFonts w:ascii="Arial" w:hAnsi="Arial" w:cs="Arial"/>
          <w:sz w:val="20"/>
        </w:rPr>
        <w:t>2008-2012.</w:t>
      </w:r>
    </w:p>
    <w:p w:rsidR="00A31978" w:rsidRPr="00244246" w:rsidRDefault="00A31978" w:rsidP="00A31978">
      <w:pPr>
        <w:pStyle w:val="BodyTextIndent3"/>
        <w:suppressAutoHyphens w:val="0"/>
        <w:spacing w:after="0" w:line="360" w:lineRule="auto"/>
        <w:jc w:val="both"/>
        <w:rPr>
          <w:rFonts w:ascii="Calibri" w:hAnsi="Calibri" w:cs="Arial"/>
          <w:iCs/>
          <w:sz w:val="24"/>
          <w:szCs w:val="24"/>
        </w:rPr>
      </w:pPr>
    </w:p>
    <w:p w:rsidR="001C234A" w:rsidRPr="00432FF0" w:rsidRDefault="00432FF0" w:rsidP="0001081E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432FF0">
        <w:rPr>
          <w:rFonts w:ascii="Calibri" w:hAnsi="Calibri"/>
          <w:sz w:val="24"/>
          <w:szCs w:val="24"/>
        </w:rPr>
        <w:t>PERSONAL INFORMATION</w:t>
      </w:r>
    </w:p>
    <w:p w:rsidR="001C234A" w:rsidRPr="005B297D" w:rsidRDefault="001C234A" w:rsidP="00244246">
      <w:pPr>
        <w:spacing w:line="360" w:lineRule="auto"/>
        <w:ind w:left="360"/>
        <w:rPr>
          <w:rFonts w:ascii="Calibri" w:hAnsi="Calibri"/>
        </w:rPr>
      </w:pPr>
      <w:r w:rsidRPr="005B297D">
        <w:rPr>
          <w:rFonts w:ascii="Calibri" w:hAnsi="Calibri"/>
        </w:rPr>
        <w:t>Lan</w:t>
      </w:r>
      <w:r w:rsidR="00A276A5" w:rsidRPr="005B297D">
        <w:rPr>
          <w:rFonts w:ascii="Calibri" w:hAnsi="Calibri"/>
        </w:rPr>
        <w:t>guages Known</w:t>
      </w:r>
      <w:r w:rsidR="00A276A5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="00D818E6">
        <w:rPr>
          <w:rFonts w:ascii="Calibri" w:hAnsi="Calibri"/>
        </w:rPr>
        <w:t xml:space="preserve">:  English, Hindi </w:t>
      </w:r>
      <w:r w:rsidR="005A247E" w:rsidRPr="005B297D">
        <w:rPr>
          <w:rFonts w:ascii="Calibri" w:hAnsi="Calibri"/>
        </w:rPr>
        <w:t>and Telugu</w:t>
      </w:r>
    </w:p>
    <w:p w:rsidR="001C234A" w:rsidRPr="005B297D" w:rsidRDefault="00A276A5" w:rsidP="00244246">
      <w:pPr>
        <w:spacing w:line="360" w:lineRule="auto"/>
        <w:ind w:left="360"/>
        <w:rPr>
          <w:rFonts w:ascii="Calibri" w:hAnsi="Calibri"/>
        </w:rPr>
      </w:pPr>
      <w:r w:rsidRPr="005B297D">
        <w:rPr>
          <w:rFonts w:ascii="Calibri" w:hAnsi="Calibri"/>
        </w:rPr>
        <w:t>Nationality</w:t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</w:r>
      <w:r w:rsidR="001C234A" w:rsidRPr="005B297D">
        <w:rPr>
          <w:rFonts w:ascii="Calibri" w:hAnsi="Calibri"/>
        </w:rPr>
        <w:t xml:space="preserve">: </w:t>
      </w:r>
      <w:r w:rsidR="00A369C7" w:rsidRPr="005B297D">
        <w:rPr>
          <w:rFonts w:ascii="Calibri" w:hAnsi="Calibri"/>
        </w:rPr>
        <w:t xml:space="preserve"> </w:t>
      </w:r>
      <w:r w:rsidR="001C234A" w:rsidRPr="005B297D">
        <w:rPr>
          <w:rFonts w:ascii="Calibri" w:hAnsi="Calibri"/>
        </w:rPr>
        <w:t>Indian</w:t>
      </w:r>
    </w:p>
    <w:p w:rsidR="00D818E6" w:rsidRDefault="00474F8D" w:rsidP="00244246">
      <w:pPr>
        <w:spacing w:line="360" w:lineRule="auto"/>
        <w:ind w:left="360"/>
        <w:rPr>
          <w:rFonts w:ascii="Calibri" w:hAnsi="Calibri"/>
        </w:rPr>
      </w:pPr>
      <w:r w:rsidRPr="005B297D">
        <w:rPr>
          <w:rFonts w:ascii="Calibri" w:hAnsi="Calibri"/>
        </w:rPr>
        <w:t>Phone</w:t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</w:r>
      <w:r w:rsidR="002D4E5B">
        <w:rPr>
          <w:rFonts w:ascii="Calibri" w:hAnsi="Calibri"/>
        </w:rPr>
        <w:t>: +9</w:t>
      </w:r>
    </w:p>
    <w:p w:rsidR="00AA59EC" w:rsidRPr="005B297D" w:rsidRDefault="00AA59EC" w:rsidP="00244246">
      <w:pPr>
        <w:spacing w:line="360" w:lineRule="auto"/>
        <w:ind w:left="360"/>
        <w:rPr>
          <w:rFonts w:ascii="Calibri" w:hAnsi="Calibri"/>
        </w:rPr>
      </w:pPr>
      <w:r w:rsidRPr="005B297D">
        <w:rPr>
          <w:rFonts w:ascii="Calibri" w:hAnsi="Calibri"/>
        </w:rPr>
        <w:t>Passport</w:t>
      </w:r>
      <w:r w:rsidR="00C415D3">
        <w:rPr>
          <w:rFonts w:ascii="Calibri" w:hAnsi="Calibri"/>
        </w:rPr>
        <w:t xml:space="preserve">       </w:t>
      </w:r>
      <w:r w:rsidR="00F11382">
        <w:rPr>
          <w:rFonts w:ascii="Calibri" w:hAnsi="Calibri"/>
        </w:rPr>
        <w:t xml:space="preserve"> </w:t>
      </w:r>
      <w:r w:rsidR="00D818E6">
        <w:rPr>
          <w:rFonts w:ascii="Calibri" w:hAnsi="Calibri"/>
        </w:rPr>
        <w:t xml:space="preserve">                       :</w:t>
      </w:r>
      <w:r w:rsidRPr="005B297D">
        <w:rPr>
          <w:rFonts w:ascii="Calibri" w:hAnsi="Calibri"/>
        </w:rPr>
        <w:t xml:space="preserve"> </w:t>
      </w:r>
      <w:r w:rsidR="00A369C7" w:rsidRPr="00F11382">
        <w:rPr>
          <w:rFonts w:ascii="Calibri" w:hAnsi="Calibri"/>
        </w:rPr>
        <w:t xml:space="preserve"> </w:t>
      </w:r>
      <w:r w:rsidR="00DF1D38" w:rsidRPr="00DF1D38">
        <w:rPr>
          <w:rFonts w:ascii="Calibri" w:hAnsi="Calibri"/>
        </w:rPr>
        <w:t>Yes</w:t>
      </w:r>
    </w:p>
    <w:p w:rsidR="001C234A" w:rsidRPr="005B297D" w:rsidRDefault="00AA59EC" w:rsidP="00244246">
      <w:pPr>
        <w:spacing w:line="360" w:lineRule="auto"/>
        <w:ind w:left="360"/>
        <w:rPr>
          <w:rFonts w:ascii="Calibri" w:hAnsi="Calibri"/>
        </w:rPr>
      </w:pPr>
      <w:r w:rsidRPr="005B297D">
        <w:rPr>
          <w:rFonts w:ascii="Calibri" w:hAnsi="Calibri"/>
        </w:rPr>
        <w:t xml:space="preserve">                                                    </w:t>
      </w:r>
      <w:r w:rsidR="00E60D07" w:rsidRPr="005B297D">
        <w:rPr>
          <w:rFonts w:ascii="Calibri" w:hAnsi="Calibri"/>
        </w:rPr>
        <w:t xml:space="preserve">  </w:t>
      </w:r>
      <w:r w:rsidRPr="005B297D">
        <w:rPr>
          <w:rFonts w:ascii="Calibri" w:hAnsi="Calibri"/>
        </w:rPr>
        <w:t xml:space="preserve"> </w:t>
      </w:r>
    </w:p>
    <w:p w:rsidR="00951E68" w:rsidRPr="005B297D" w:rsidRDefault="00951E68" w:rsidP="00244246">
      <w:pPr>
        <w:ind w:left="720"/>
        <w:jc w:val="both"/>
        <w:rPr>
          <w:rFonts w:ascii="Calibri" w:hAnsi="Calibri" w:cs="Arial"/>
        </w:rPr>
      </w:pPr>
    </w:p>
    <w:sectPr w:rsidR="00951E68" w:rsidRPr="005B297D" w:rsidSect="00686AD4">
      <w:footnotePr>
        <w:pos w:val="beneathText"/>
      </w:footnotePr>
      <w:pgSz w:w="12240" w:h="15840" w:code="1"/>
      <w:pgMar w:top="810" w:right="72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E02" w:rsidRDefault="00016E02" w:rsidP="006A43AB">
      <w:r>
        <w:separator/>
      </w:r>
    </w:p>
  </w:endnote>
  <w:endnote w:type="continuationSeparator" w:id="1">
    <w:p w:rsidR="00016E02" w:rsidRDefault="00016E02" w:rsidP="006A4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E02" w:rsidRDefault="00016E02" w:rsidP="006A43AB">
      <w:r>
        <w:separator/>
      </w:r>
    </w:p>
  </w:footnote>
  <w:footnote w:type="continuationSeparator" w:id="1">
    <w:p w:rsidR="00016E02" w:rsidRDefault="00016E02" w:rsidP="006A4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56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00000004"/>
    <w:name w:val="WW8Num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multi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multilevel"/>
    <w:tmpl w:val="DCEC05D4"/>
    <w:name w:val="WW8Num2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7">
    <w:nsid w:val="00000008"/>
    <w:multiLevelType w:val="multilevel"/>
    <w:tmpl w:val="022A7D42"/>
    <w:name w:val="WW8Num2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singleLevel"/>
    <w:tmpl w:val="00000009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1E"/>
    <w:multiLevelType w:val="hybridMultilevel"/>
    <w:tmpl w:val="6EF4F4B8"/>
    <w:lvl w:ilvl="0" w:tplc="2F0A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AC19BC"/>
    <w:multiLevelType w:val="hybridMultilevel"/>
    <w:tmpl w:val="E118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9A47D3"/>
    <w:multiLevelType w:val="hybridMultilevel"/>
    <w:tmpl w:val="3ECA1616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1DEB7B58"/>
    <w:multiLevelType w:val="hybridMultilevel"/>
    <w:tmpl w:val="446C47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43305A"/>
    <w:multiLevelType w:val="hybridMultilevel"/>
    <w:tmpl w:val="2FEE3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B6A2B"/>
    <w:multiLevelType w:val="hybridMultilevel"/>
    <w:tmpl w:val="70305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F23368"/>
    <w:multiLevelType w:val="hybridMultilevel"/>
    <w:tmpl w:val="655C0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006CA5"/>
    <w:multiLevelType w:val="hybridMultilevel"/>
    <w:tmpl w:val="0F6CF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2C7EC3"/>
    <w:multiLevelType w:val="hybridMultilevel"/>
    <w:tmpl w:val="23585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C5BF5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BA3470"/>
    <w:multiLevelType w:val="hybridMultilevel"/>
    <w:tmpl w:val="C916C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3F2705"/>
    <w:multiLevelType w:val="hybridMultilevel"/>
    <w:tmpl w:val="375E5DD4"/>
    <w:lvl w:ilvl="0" w:tplc="04090007">
      <w:start w:val="1"/>
      <w:numFmt w:val="bullet"/>
      <w:lvlText w:val=""/>
      <w:lvlPicBulletId w:val="0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1">
    <w:nsid w:val="68A6782B"/>
    <w:multiLevelType w:val="hybridMultilevel"/>
    <w:tmpl w:val="1592C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D177C2"/>
    <w:multiLevelType w:val="hybridMultilevel"/>
    <w:tmpl w:val="D3643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9"/>
  </w:num>
  <w:num w:numId="6">
    <w:abstractNumId w:val="12"/>
  </w:num>
  <w:num w:numId="7">
    <w:abstractNumId w:val="22"/>
  </w:num>
  <w:num w:numId="8">
    <w:abstractNumId w:val="10"/>
  </w:num>
  <w:num w:numId="9">
    <w:abstractNumId w:val="19"/>
  </w:num>
  <w:num w:numId="10">
    <w:abstractNumId w:val="11"/>
  </w:num>
  <w:num w:numId="11">
    <w:abstractNumId w:val="15"/>
  </w:num>
  <w:num w:numId="12">
    <w:abstractNumId w:val="17"/>
  </w:num>
  <w:num w:numId="13">
    <w:abstractNumId w:val="14"/>
  </w:num>
  <w:num w:numId="14">
    <w:abstractNumId w:val="20"/>
  </w:num>
  <w:num w:numId="15">
    <w:abstractNumId w:val="13"/>
  </w:num>
  <w:num w:numId="1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70AA4"/>
    <w:rsid w:val="0000062E"/>
    <w:rsid w:val="00000DE1"/>
    <w:rsid w:val="00005D99"/>
    <w:rsid w:val="00006DD5"/>
    <w:rsid w:val="000074D8"/>
    <w:rsid w:val="0001081E"/>
    <w:rsid w:val="00011024"/>
    <w:rsid w:val="00011232"/>
    <w:rsid w:val="0001388F"/>
    <w:rsid w:val="000161DB"/>
    <w:rsid w:val="00016E02"/>
    <w:rsid w:val="00023294"/>
    <w:rsid w:val="00023C23"/>
    <w:rsid w:val="00026D67"/>
    <w:rsid w:val="000345F3"/>
    <w:rsid w:val="00042466"/>
    <w:rsid w:val="0004791B"/>
    <w:rsid w:val="000504FB"/>
    <w:rsid w:val="00060DBD"/>
    <w:rsid w:val="00064ADC"/>
    <w:rsid w:val="00072412"/>
    <w:rsid w:val="00072D19"/>
    <w:rsid w:val="000825FF"/>
    <w:rsid w:val="00082E21"/>
    <w:rsid w:val="0008649A"/>
    <w:rsid w:val="00090108"/>
    <w:rsid w:val="00092B37"/>
    <w:rsid w:val="00096E65"/>
    <w:rsid w:val="000A3A52"/>
    <w:rsid w:val="000A5C80"/>
    <w:rsid w:val="000A63AE"/>
    <w:rsid w:val="000B195B"/>
    <w:rsid w:val="000B6FA4"/>
    <w:rsid w:val="000B77AB"/>
    <w:rsid w:val="000D1041"/>
    <w:rsid w:val="000D20A5"/>
    <w:rsid w:val="000D5DF7"/>
    <w:rsid w:val="000E3310"/>
    <w:rsid w:val="000E3FF6"/>
    <w:rsid w:val="000F04C2"/>
    <w:rsid w:val="000F15E9"/>
    <w:rsid w:val="000F5081"/>
    <w:rsid w:val="000F628A"/>
    <w:rsid w:val="00106AD9"/>
    <w:rsid w:val="00110FC4"/>
    <w:rsid w:val="00111F61"/>
    <w:rsid w:val="001126AB"/>
    <w:rsid w:val="00115899"/>
    <w:rsid w:val="00121BDC"/>
    <w:rsid w:val="0012285E"/>
    <w:rsid w:val="00126BD2"/>
    <w:rsid w:val="00133AA8"/>
    <w:rsid w:val="0013661D"/>
    <w:rsid w:val="001400C7"/>
    <w:rsid w:val="00143F92"/>
    <w:rsid w:val="00144EBD"/>
    <w:rsid w:val="0014677B"/>
    <w:rsid w:val="00146EFC"/>
    <w:rsid w:val="00150707"/>
    <w:rsid w:val="00153837"/>
    <w:rsid w:val="00155C90"/>
    <w:rsid w:val="001613C3"/>
    <w:rsid w:val="00162AD2"/>
    <w:rsid w:val="00163FEF"/>
    <w:rsid w:val="0016744F"/>
    <w:rsid w:val="00175A0C"/>
    <w:rsid w:val="00180B02"/>
    <w:rsid w:val="00183753"/>
    <w:rsid w:val="0019052B"/>
    <w:rsid w:val="00193400"/>
    <w:rsid w:val="00196E88"/>
    <w:rsid w:val="00197646"/>
    <w:rsid w:val="001A0640"/>
    <w:rsid w:val="001A3D80"/>
    <w:rsid w:val="001A4941"/>
    <w:rsid w:val="001A6F41"/>
    <w:rsid w:val="001B5A5C"/>
    <w:rsid w:val="001B6A11"/>
    <w:rsid w:val="001C0C25"/>
    <w:rsid w:val="001C234A"/>
    <w:rsid w:val="001C2E3E"/>
    <w:rsid w:val="001D02AB"/>
    <w:rsid w:val="001D0F06"/>
    <w:rsid w:val="001D1670"/>
    <w:rsid w:val="001D69C7"/>
    <w:rsid w:val="001D7FEC"/>
    <w:rsid w:val="001E705F"/>
    <w:rsid w:val="001F0120"/>
    <w:rsid w:val="001F210A"/>
    <w:rsid w:val="001F2442"/>
    <w:rsid w:val="001F53A6"/>
    <w:rsid w:val="001F7083"/>
    <w:rsid w:val="00200E6D"/>
    <w:rsid w:val="002026C9"/>
    <w:rsid w:val="00210978"/>
    <w:rsid w:val="00213E15"/>
    <w:rsid w:val="0022101C"/>
    <w:rsid w:val="00231478"/>
    <w:rsid w:val="00232DC3"/>
    <w:rsid w:val="00235B62"/>
    <w:rsid w:val="00236AA3"/>
    <w:rsid w:val="002378BB"/>
    <w:rsid w:val="00244246"/>
    <w:rsid w:val="002443D8"/>
    <w:rsid w:val="0024447A"/>
    <w:rsid w:val="002453F4"/>
    <w:rsid w:val="00245586"/>
    <w:rsid w:val="00250FDA"/>
    <w:rsid w:val="0025202F"/>
    <w:rsid w:val="00257E6B"/>
    <w:rsid w:val="0026039A"/>
    <w:rsid w:val="002677A0"/>
    <w:rsid w:val="00280E67"/>
    <w:rsid w:val="002843EB"/>
    <w:rsid w:val="0029378C"/>
    <w:rsid w:val="002A089A"/>
    <w:rsid w:val="002A48D4"/>
    <w:rsid w:val="002A5B06"/>
    <w:rsid w:val="002A7F08"/>
    <w:rsid w:val="002B60EC"/>
    <w:rsid w:val="002C36E6"/>
    <w:rsid w:val="002C6C99"/>
    <w:rsid w:val="002D0AF4"/>
    <w:rsid w:val="002D230E"/>
    <w:rsid w:val="002D2B7B"/>
    <w:rsid w:val="002D44D7"/>
    <w:rsid w:val="002D4E5B"/>
    <w:rsid w:val="002D6139"/>
    <w:rsid w:val="002D6DA1"/>
    <w:rsid w:val="002D6DFC"/>
    <w:rsid w:val="002E1C41"/>
    <w:rsid w:val="002E2DCB"/>
    <w:rsid w:val="002E3BFF"/>
    <w:rsid w:val="002E4799"/>
    <w:rsid w:val="002E6C57"/>
    <w:rsid w:val="002F731A"/>
    <w:rsid w:val="002F75F4"/>
    <w:rsid w:val="00305D03"/>
    <w:rsid w:val="003178E3"/>
    <w:rsid w:val="0032043D"/>
    <w:rsid w:val="003228F1"/>
    <w:rsid w:val="00323AE3"/>
    <w:rsid w:val="003246CF"/>
    <w:rsid w:val="00324F3F"/>
    <w:rsid w:val="003347E3"/>
    <w:rsid w:val="00334ADC"/>
    <w:rsid w:val="00341711"/>
    <w:rsid w:val="00350212"/>
    <w:rsid w:val="003545A2"/>
    <w:rsid w:val="003626D8"/>
    <w:rsid w:val="00363567"/>
    <w:rsid w:val="00370BF2"/>
    <w:rsid w:val="003711CA"/>
    <w:rsid w:val="003753A6"/>
    <w:rsid w:val="003829C2"/>
    <w:rsid w:val="00382DE0"/>
    <w:rsid w:val="0038562A"/>
    <w:rsid w:val="00386D83"/>
    <w:rsid w:val="00387A8F"/>
    <w:rsid w:val="00394D50"/>
    <w:rsid w:val="003A188B"/>
    <w:rsid w:val="003B03E8"/>
    <w:rsid w:val="003B7C52"/>
    <w:rsid w:val="003C1924"/>
    <w:rsid w:val="003C37D9"/>
    <w:rsid w:val="003C3ED1"/>
    <w:rsid w:val="003C63CE"/>
    <w:rsid w:val="003D4CA6"/>
    <w:rsid w:val="003E034B"/>
    <w:rsid w:val="003E1814"/>
    <w:rsid w:val="003E5931"/>
    <w:rsid w:val="003F2D5E"/>
    <w:rsid w:val="003F73D3"/>
    <w:rsid w:val="004079C1"/>
    <w:rsid w:val="004104A1"/>
    <w:rsid w:val="00413070"/>
    <w:rsid w:val="00414724"/>
    <w:rsid w:val="0041505C"/>
    <w:rsid w:val="004167EC"/>
    <w:rsid w:val="0042017D"/>
    <w:rsid w:val="00424B38"/>
    <w:rsid w:val="00430EDB"/>
    <w:rsid w:val="004320A1"/>
    <w:rsid w:val="00432FF0"/>
    <w:rsid w:val="0043383E"/>
    <w:rsid w:val="00436DE7"/>
    <w:rsid w:val="00442767"/>
    <w:rsid w:val="00443AB9"/>
    <w:rsid w:val="00443C70"/>
    <w:rsid w:val="00444D7E"/>
    <w:rsid w:val="004479D0"/>
    <w:rsid w:val="00460C47"/>
    <w:rsid w:val="004615CE"/>
    <w:rsid w:val="0046356B"/>
    <w:rsid w:val="00464A2A"/>
    <w:rsid w:val="004652E9"/>
    <w:rsid w:val="004672A7"/>
    <w:rsid w:val="00470EED"/>
    <w:rsid w:val="00471A9D"/>
    <w:rsid w:val="00474F8D"/>
    <w:rsid w:val="00483585"/>
    <w:rsid w:val="00495A6A"/>
    <w:rsid w:val="004960DF"/>
    <w:rsid w:val="004A1271"/>
    <w:rsid w:val="004A5B95"/>
    <w:rsid w:val="004A63CA"/>
    <w:rsid w:val="004A74AA"/>
    <w:rsid w:val="004A7B65"/>
    <w:rsid w:val="004C0454"/>
    <w:rsid w:val="004C3CBF"/>
    <w:rsid w:val="004C4A3C"/>
    <w:rsid w:val="004C50EE"/>
    <w:rsid w:val="004C61FD"/>
    <w:rsid w:val="004C67AF"/>
    <w:rsid w:val="004D1684"/>
    <w:rsid w:val="004D2296"/>
    <w:rsid w:val="004D5302"/>
    <w:rsid w:val="004D6443"/>
    <w:rsid w:val="004D6577"/>
    <w:rsid w:val="004D6DA6"/>
    <w:rsid w:val="004D7234"/>
    <w:rsid w:val="004E0DA6"/>
    <w:rsid w:val="004F00A0"/>
    <w:rsid w:val="004F25DC"/>
    <w:rsid w:val="004F3EC8"/>
    <w:rsid w:val="004F5B6E"/>
    <w:rsid w:val="004F6B1C"/>
    <w:rsid w:val="004F712A"/>
    <w:rsid w:val="00503ABC"/>
    <w:rsid w:val="00504F28"/>
    <w:rsid w:val="00506119"/>
    <w:rsid w:val="0050736F"/>
    <w:rsid w:val="00511875"/>
    <w:rsid w:val="00517C6A"/>
    <w:rsid w:val="005222C3"/>
    <w:rsid w:val="0052367B"/>
    <w:rsid w:val="00523EED"/>
    <w:rsid w:val="00527063"/>
    <w:rsid w:val="00531020"/>
    <w:rsid w:val="00543BBD"/>
    <w:rsid w:val="00547A04"/>
    <w:rsid w:val="0055177A"/>
    <w:rsid w:val="00554F7B"/>
    <w:rsid w:val="00556DA8"/>
    <w:rsid w:val="00560DAF"/>
    <w:rsid w:val="0056589F"/>
    <w:rsid w:val="0057188A"/>
    <w:rsid w:val="005737C7"/>
    <w:rsid w:val="005742A7"/>
    <w:rsid w:val="00574466"/>
    <w:rsid w:val="005756E3"/>
    <w:rsid w:val="00577976"/>
    <w:rsid w:val="00580AD9"/>
    <w:rsid w:val="00586D6D"/>
    <w:rsid w:val="005873BE"/>
    <w:rsid w:val="00590E0F"/>
    <w:rsid w:val="005910C7"/>
    <w:rsid w:val="005A247E"/>
    <w:rsid w:val="005A523B"/>
    <w:rsid w:val="005A5F48"/>
    <w:rsid w:val="005A6435"/>
    <w:rsid w:val="005B297D"/>
    <w:rsid w:val="005B4219"/>
    <w:rsid w:val="005C15F5"/>
    <w:rsid w:val="005C1D65"/>
    <w:rsid w:val="005C4703"/>
    <w:rsid w:val="005C713D"/>
    <w:rsid w:val="005C7E58"/>
    <w:rsid w:val="005D1718"/>
    <w:rsid w:val="005D4C26"/>
    <w:rsid w:val="005E19E8"/>
    <w:rsid w:val="005E3CE0"/>
    <w:rsid w:val="005E420F"/>
    <w:rsid w:val="005F248A"/>
    <w:rsid w:val="005F25D8"/>
    <w:rsid w:val="006044F9"/>
    <w:rsid w:val="00605692"/>
    <w:rsid w:val="00605A59"/>
    <w:rsid w:val="00611F90"/>
    <w:rsid w:val="00616F69"/>
    <w:rsid w:val="00634A98"/>
    <w:rsid w:val="00640DF3"/>
    <w:rsid w:val="00640F14"/>
    <w:rsid w:val="00644A7E"/>
    <w:rsid w:val="00647052"/>
    <w:rsid w:val="00650867"/>
    <w:rsid w:val="0065313B"/>
    <w:rsid w:val="00661D8F"/>
    <w:rsid w:val="00664068"/>
    <w:rsid w:val="006645BC"/>
    <w:rsid w:val="006646FA"/>
    <w:rsid w:val="00672116"/>
    <w:rsid w:val="006844C4"/>
    <w:rsid w:val="0068580B"/>
    <w:rsid w:val="00686AD4"/>
    <w:rsid w:val="006925FD"/>
    <w:rsid w:val="006944B9"/>
    <w:rsid w:val="006A16C7"/>
    <w:rsid w:val="006A33FE"/>
    <w:rsid w:val="006A367D"/>
    <w:rsid w:val="006A3F3B"/>
    <w:rsid w:val="006A43AB"/>
    <w:rsid w:val="006A6367"/>
    <w:rsid w:val="006B4290"/>
    <w:rsid w:val="006B499C"/>
    <w:rsid w:val="006C0B4E"/>
    <w:rsid w:val="006C40DA"/>
    <w:rsid w:val="006C74D3"/>
    <w:rsid w:val="006D3658"/>
    <w:rsid w:val="006D6FDE"/>
    <w:rsid w:val="006E2CA8"/>
    <w:rsid w:val="006F16C7"/>
    <w:rsid w:val="006F50A2"/>
    <w:rsid w:val="00714DEB"/>
    <w:rsid w:val="00715473"/>
    <w:rsid w:val="00720AFA"/>
    <w:rsid w:val="007322DC"/>
    <w:rsid w:val="0073273E"/>
    <w:rsid w:val="0074206A"/>
    <w:rsid w:val="00747EA5"/>
    <w:rsid w:val="007533B3"/>
    <w:rsid w:val="00767B81"/>
    <w:rsid w:val="0077682E"/>
    <w:rsid w:val="00780FEC"/>
    <w:rsid w:val="00785A4E"/>
    <w:rsid w:val="007866E9"/>
    <w:rsid w:val="00791D9C"/>
    <w:rsid w:val="0079316B"/>
    <w:rsid w:val="0079603A"/>
    <w:rsid w:val="007B16AD"/>
    <w:rsid w:val="007B48AB"/>
    <w:rsid w:val="007C2B0C"/>
    <w:rsid w:val="007C6086"/>
    <w:rsid w:val="007D2157"/>
    <w:rsid w:val="007D51A6"/>
    <w:rsid w:val="007E0DB7"/>
    <w:rsid w:val="007E51AE"/>
    <w:rsid w:val="007F26EF"/>
    <w:rsid w:val="007F2A7C"/>
    <w:rsid w:val="007F4712"/>
    <w:rsid w:val="007F47A9"/>
    <w:rsid w:val="00801819"/>
    <w:rsid w:val="00803F12"/>
    <w:rsid w:val="00805305"/>
    <w:rsid w:val="00810BC5"/>
    <w:rsid w:val="008150AA"/>
    <w:rsid w:val="00815908"/>
    <w:rsid w:val="00822AA8"/>
    <w:rsid w:val="00825B77"/>
    <w:rsid w:val="00826CB0"/>
    <w:rsid w:val="00832611"/>
    <w:rsid w:val="00834408"/>
    <w:rsid w:val="00843815"/>
    <w:rsid w:val="0084501B"/>
    <w:rsid w:val="008530B7"/>
    <w:rsid w:val="00854FDD"/>
    <w:rsid w:val="00856BA4"/>
    <w:rsid w:val="0086554C"/>
    <w:rsid w:val="00866B90"/>
    <w:rsid w:val="008675DA"/>
    <w:rsid w:val="00876CB0"/>
    <w:rsid w:val="008821CD"/>
    <w:rsid w:val="00885142"/>
    <w:rsid w:val="008A33F6"/>
    <w:rsid w:val="008A3D62"/>
    <w:rsid w:val="008A551A"/>
    <w:rsid w:val="008A7917"/>
    <w:rsid w:val="008B0594"/>
    <w:rsid w:val="008B3D0A"/>
    <w:rsid w:val="008C2F28"/>
    <w:rsid w:val="008C4B7E"/>
    <w:rsid w:val="008D512A"/>
    <w:rsid w:val="008E2D7D"/>
    <w:rsid w:val="008E2EB7"/>
    <w:rsid w:val="008E46AC"/>
    <w:rsid w:val="00903EE4"/>
    <w:rsid w:val="009125AD"/>
    <w:rsid w:val="00913742"/>
    <w:rsid w:val="0091765D"/>
    <w:rsid w:val="0092280C"/>
    <w:rsid w:val="0092281B"/>
    <w:rsid w:val="00924FF1"/>
    <w:rsid w:val="00932623"/>
    <w:rsid w:val="00933C41"/>
    <w:rsid w:val="00937AB2"/>
    <w:rsid w:val="00937BF1"/>
    <w:rsid w:val="0094155C"/>
    <w:rsid w:val="00942350"/>
    <w:rsid w:val="00943BCC"/>
    <w:rsid w:val="00945380"/>
    <w:rsid w:val="0094632C"/>
    <w:rsid w:val="00951E68"/>
    <w:rsid w:val="00952F91"/>
    <w:rsid w:val="00957135"/>
    <w:rsid w:val="0095717C"/>
    <w:rsid w:val="0095740B"/>
    <w:rsid w:val="00962F07"/>
    <w:rsid w:val="00963161"/>
    <w:rsid w:val="00963B37"/>
    <w:rsid w:val="00964742"/>
    <w:rsid w:val="009677B7"/>
    <w:rsid w:val="00974915"/>
    <w:rsid w:val="00981546"/>
    <w:rsid w:val="00982D18"/>
    <w:rsid w:val="00986C9A"/>
    <w:rsid w:val="00992333"/>
    <w:rsid w:val="00992F07"/>
    <w:rsid w:val="00994F3D"/>
    <w:rsid w:val="009A1073"/>
    <w:rsid w:val="009B406F"/>
    <w:rsid w:val="009B601C"/>
    <w:rsid w:val="009B6176"/>
    <w:rsid w:val="009B75EB"/>
    <w:rsid w:val="009C213F"/>
    <w:rsid w:val="009C6942"/>
    <w:rsid w:val="009E053B"/>
    <w:rsid w:val="009E1175"/>
    <w:rsid w:val="009E6482"/>
    <w:rsid w:val="009E7C4E"/>
    <w:rsid w:val="009F2B43"/>
    <w:rsid w:val="009F5E2A"/>
    <w:rsid w:val="009F735A"/>
    <w:rsid w:val="00A0269C"/>
    <w:rsid w:val="00A030AE"/>
    <w:rsid w:val="00A03B48"/>
    <w:rsid w:val="00A10842"/>
    <w:rsid w:val="00A113BB"/>
    <w:rsid w:val="00A167DA"/>
    <w:rsid w:val="00A2464F"/>
    <w:rsid w:val="00A2492A"/>
    <w:rsid w:val="00A2586D"/>
    <w:rsid w:val="00A276A5"/>
    <w:rsid w:val="00A308C7"/>
    <w:rsid w:val="00A30968"/>
    <w:rsid w:val="00A31978"/>
    <w:rsid w:val="00A369C7"/>
    <w:rsid w:val="00A400B5"/>
    <w:rsid w:val="00A44C87"/>
    <w:rsid w:val="00A506CC"/>
    <w:rsid w:val="00A51AA6"/>
    <w:rsid w:val="00A57729"/>
    <w:rsid w:val="00A600DF"/>
    <w:rsid w:val="00A615C5"/>
    <w:rsid w:val="00A61E70"/>
    <w:rsid w:val="00A63CEB"/>
    <w:rsid w:val="00A65A62"/>
    <w:rsid w:val="00A65F94"/>
    <w:rsid w:val="00A66401"/>
    <w:rsid w:val="00A70106"/>
    <w:rsid w:val="00A74D7B"/>
    <w:rsid w:val="00A75400"/>
    <w:rsid w:val="00A76A34"/>
    <w:rsid w:val="00A81150"/>
    <w:rsid w:val="00A81E7E"/>
    <w:rsid w:val="00AA13A4"/>
    <w:rsid w:val="00AA418D"/>
    <w:rsid w:val="00AA59EC"/>
    <w:rsid w:val="00AB0CDA"/>
    <w:rsid w:val="00AB2AEE"/>
    <w:rsid w:val="00AB7620"/>
    <w:rsid w:val="00AC09A9"/>
    <w:rsid w:val="00AD166F"/>
    <w:rsid w:val="00AD251B"/>
    <w:rsid w:val="00AD54A1"/>
    <w:rsid w:val="00AD5F5F"/>
    <w:rsid w:val="00AE186E"/>
    <w:rsid w:val="00AE2931"/>
    <w:rsid w:val="00AE7A87"/>
    <w:rsid w:val="00AF384B"/>
    <w:rsid w:val="00B00203"/>
    <w:rsid w:val="00B008CC"/>
    <w:rsid w:val="00B029C4"/>
    <w:rsid w:val="00B13D70"/>
    <w:rsid w:val="00B16137"/>
    <w:rsid w:val="00B20365"/>
    <w:rsid w:val="00B4107B"/>
    <w:rsid w:val="00B44D38"/>
    <w:rsid w:val="00B46986"/>
    <w:rsid w:val="00B506D7"/>
    <w:rsid w:val="00B51C96"/>
    <w:rsid w:val="00B55F7F"/>
    <w:rsid w:val="00B5658C"/>
    <w:rsid w:val="00B56E13"/>
    <w:rsid w:val="00B635B0"/>
    <w:rsid w:val="00B76D61"/>
    <w:rsid w:val="00B76F38"/>
    <w:rsid w:val="00B76F65"/>
    <w:rsid w:val="00B81E43"/>
    <w:rsid w:val="00B8242C"/>
    <w:rsid w:val="00B85230"/>
    <w:rsid w:val="00B87ECB"/>
    <w:rsid w:val="00B929D4"/>
    <w:rsid w:val="00B92AC5"/>
    <w:rsid w:val="00B97AC3"/>
    <w:rsid w:val="00BA7398"/>
    <w:rsid w:val="00BB2B15"/>
    <w:rsid w:val="00BC2C5D"/>
    <w:rsid w:val="00BD15B3"/>
    <w:rsid w:val="00BD1A14"/>
    <w:rsid w:val="00BD626B"/>
    <w:rsid w:val="00BE0AA0"/>
    <w:rsid w:val="00BE7C2F"/>
    <w:rsid w:val="00BF09C7"/>
    <w:rsid w:val="00BF2DFE"/>
    <w:rsid w:val="00BF4FE3"/>
    <w:rsid w:val="00BF56FA"/>
    <w:rsid w:val="00C04263"/>
    <w:rsid w:val="00C07B36"/>
    <w:rsid w:val="00C1621B"/>
    <w:rsid w:val="00C1632E"/>
    <w:rsid w:val="00C20B2F"/>
    <w:rsid w:val="00C229B5"/>
    <w:rsid w:val="00C236E2"/>
    <w:rsid w:val="00C23C3B"/>
    <w:rsid w:val="00C24A58"/>
    <w:rsid w:val="00C27879"/>
    <w:rsid w:val="00C3056E"/>
    <w:rsid w:val="00C324E5"/>
    <w:rsid w:val="00C37CAC"/>
    <w:rsid w:val="00C37FF7"/>
    <w:rsid w:val="00C4093D"/>
    <w:rsid w:val="00C415D3"/>
    <w:rsid w:val="00C4171E"/>
    <w:rsid w:val="00C46D76"/>
    <w:rsid w:val="00C50608"/>
    <w:rsid w:val="00C5078D"/>
    <w:rsid w:val="00C51514"/>
    <w:rsid w:val="00C51BC9"/>
    <w:rsid w:val="00C525D7"/>
    <w:rsid w:val="00C553C6"/>
    <w:rsid w:val="00C600AE"/>
    <w:rsid w:val="00C600EE"/>
    <w:rsid w:val="00C61264"/>
    <w:rsid w:val="00C654AB"/>
    <w:rsid w:val="00C74537"/>
    <w:rsid w:val="00C74EB6"/>
    <w:rsid w:val="00C75405"/>
    <w:rsid w:val="00C80EA2"/>
    <w:rsid w:val="00C810BD"/>
    <w:rsid w:val="00C86C09"/>
    <w:rsid w:val="00C86D74"/>
    <w:rsid w:val="00C924D7"/>
    <w:rsid w:val="00CA0D82"/>
    <w:rsid w:val="00CB0E2F"/>
    <w:rsid w:val="00CB1476"/>
    <w:rsid w:val="00CB3116"/>
    <w:rsid w:val="00CB72CA"/>
    <w:rsid w:val="00CC025D"/>
    <w:rsid w:val="00CC3746"/>
    <w:rsid w:val="00CC77D4"/>
    <w:rsid w:val="00CD0CC4"/>
    <w:rsid w:val="00CD1EA0"/>
    <w:rsid w:val="00CD46B0"/>
    <w:rsid w:val="00CD4A27"/>
    <w:rsid w:val="00CE58C4"/>
    <w:rsid w:val="00CE6587"/>
    <w:rsid w:val="00CF0213"/>
    <w:rsid w:val="00CF5089"/>
    <w:rsid w:val="00D0239A"/>
    <w:rsid w:val="00D06B6A"/>
    <w:rsid w:val="00D10FFF"/>
    <w:rsid w:val="00D13336"/>
    <w:rsid w:val="00D13BE2"/>
    <w:rsid w:val="00D1429E"/>
    <w:rsid w:val="00D15DAB"/>
    <w:rsid w:val="00D208F9"/>
    <w:rsid w:val="00D22D80"/>
    <w:rsid w:val="00D24147"/>
    <w:rsid w:val="00D4070D"/>
    <w:rsid w:val="00D40EEA"/>
    <w:rsid w:val="00D43FF6"/>
    <w:rsid w:val="00D44360"/>
    <w:rsid w:val="00D4649A"/>
    <w:rsid w:val="00D51B72"/>
    <w:rsid w:val="00D532D2"/>
    <w:rsid w:val="00D539FE"/>
    <w:rsid w:val="00D61184"/>
    <w:rsid w:val="00D61205"/>
    <w:rsid w:val="00D635D3"/>
    <w:rsid w:val="00D67CC1"/>
    <w:rsid w:val="00D71D43"/>
    <w:rsid w:val="00D74DBC"/>
    <w:rsid w:val="00D77798"/>
    <w:rsid w:val="00D818E6"/>
    <w:rsid w:val="00D81B88"/>
    <w:rsid w:val="00D823C2"/>
    <w:rsid w:val="00D84BD5"/>
    <w:rsid w:val="00D92195"/>
    <w:rsid w:val="00D9349C"/>
    <w:rsid w:val="00D970CB"/>
    <w:rsid w:val="00DA15A6"/>
    <w:rsid w:val="00DA1781"/>
    <w:rsid w:val="00DA1A24"/>
    <w:rsid w:val="00DA2EAF"/>
    <w:rsid w:val="00DA77F8"/>
    <w:rsid w:val="00DB0594"/>
    <w:rsid w:val="00DB1BD2"/>
    <w:rsid w:val="00DB4F14"/>
    <w:rsid w:val="00DB5B42"/>
    <w:rsid w:val="00DB7093"/>
    <w:rsid w:val="00DB7609"/>
    <w:rsid w:val="00DC17ED"/>
    <w:rsid w:val="00DC1BBD"/>
    <w:rsid w:val="00DC2654"/>
    <w:rsid w:val="00DC527D"/>
    <w:rsid w:val="00DC7FB7"/>
    <w:rsid w:val="00DD64C7"/>
    <w:rsid w:val="00DE1FBB"/>
    <w:rsid w:val="00DE3000"/>
    <w:rsid w:val="00DE363D"/>
    <w:rsid w:val="00DF039A"/>
    <w:rsid w:val="00DF1D38"/>
    <w:rsid w:val="00DF1E21"/>
    <w:rsid w:val="00DF2C7E"/>
    <w:rsid w:val="00DF4693"/>
    <w:rsid w:val="00DF4E82"/>
    <w:rsid w:val="00DF546E"/>
    <w:rsid w:val="00DF727D"/>
    <w:rsid w:val="00DF7EA2"/>
    <w:rsid w:val="00E03987"/>
    <w:rsid w:val="00E14E18"/>
    <w:rsid w:val="00E21F09"/>
    <w:rsid w:val="00E2347E"/>
    <w:rsid w:val="00E2469A"/>
    <w:rsid w:val="00E26B02"/>
    <w:rsid w:val="00E3146D"/>
    <w:rsid w:val="00E31471"/>
    <w:rsid w:val="00E37930"/>
    <w:rsid w:val="00E46EF8"/>
    <w:rsid w:val="00E4739D"/>
    <w:rsid w:val="00E532FE"/>
    <w:rsid w:val="00E54D9C"/>
    <w:rsid w:val="00E56BD7"/>
    <w:rsid w:val="00E60D07"/>
    <w:rsid w:val="00E60D3D"/>
    <w:rsid w:val="00E654DA"/>
    <w:rsid w:val="00E7785A"/>
    <w:rsid w:val="00E8737C"/>
    <w:rsid w:val="00E90B43"/>
    <w:rsid w:val="00E92354"/>
    <w:rsid w:val="00E9615F"/>
    <w:rsid w:val="00E9776E"/>
    <w:rsid w:val="00E97E09"/>
    <w:rsid w:val="00EA1F81"/>
    <w:rsid w:val="00EB1E28"/>
    <w:rsid w:val="00EB3116"/>
    <w:rsid w:val="00EC0314"/>
    <w:rsid w:val="00EC12C3"/>
    <w:rsid w:val="00EC38EB"/>
    <w:rsid w:val="00ED15AE"/>
    <w:rsid w:val="00ED3984"/>
    <w:rsid w:val="00ED7682"/>
    <w:rsid w:val="00ED7FBA"/>
    <w:rsid w:val="00EE306D"/>
    <w:rsid w:val="00EF1774"/>
    <w:rsid w:val="00EF19F1"/>
    <w:rsid w:val="00F013A3"/>
    <w:rsid w:val="00F016D4"/>
    <w:rsid w:val="00F03C34"/>
    <w:rsid w:val="00F05C94"/>
    <w:rsid w:val="00F11382"/>
    <w:rsid w:val="00F122D0"/>
    <w:rsid w:val="00F14A66"/>
    <w:rsid w:val="00F17C84"/>
    <w:rsid w:val="00F23ACC"/>
    <w:rsid w:val="00F26515"/>
    <w:rsid w:val="00F27437"/>
    <w:rsid w:val="00F3104E"/>
    <w:rsid w:val="00F363D6"/>
    <w:rsid w:val="00F3793F"/>
    <w:rsid w:val="00F37D30"/>
    <w:rsid w:val="00F37F22"/>
    <w:rsid w:val="00F41BA2"/>
    <w:rsid w:val="00F4220F"/>
    <w:rsid w:val="00F44FC4"/>
    <w:rsid w:val="00F47F9F"/>
    <w:rsid w:val="00F50B61"/>
    <w:rsid w:val="00F52CDD"/>
    <w:rsid w:val="00F564A9"/>
    <w:rsid w:val="00F56D99"/>
    <w:rsid w:val="00F56DA3"/>
    <w:rsid w:val="00F5753F"/>
    <w:rsid w:val="00F57F59"/>
    <w:rsid w:val="00F66E3F"/>
    <w:rsid w:val="00F70AA4"/>
    <w:rsid w:val="00F72E89"/>
    <w:rsid w:val="00F7412E"/>
    <w:rsid w:val="00F81CC4"/>
    <w:rsid w:val="00F8350D"/>
    <w:rsid w:val="00F91F2C"/>
    <w:rsid w:val="00F93D09"/>
    <w:rsid w:val="00F93F4A"/>
    <w:rsid w:val="00F9656B"/>
    <w:rsid w:val="00F96DD5"/>
    <w:rsid w:val="00FA0480"/>
    <w:rsid w:val="00FA0527"/>
    <w:rsid w:val="00FA4119"/>
    <w:rsid w:val="00FB1130"/>
    <w:rsid w:val="00FB5DC5"/>
    <w:rsid w:val="00FC22A0"/>
    <w:rsid w:val="00FC2896"/>
    <w:rsid w:val="00FC3138"/>
    <w:rsid w:val="00FC43D6"/>
    <w:rsid w:val="00FC4715"/>
    <w:rsid w:val="00FC7771"/>
    <w:rsid w:val="00FD4850"/>
    <w:rsid w:val="00FE26E4"/>
    <w:rsid w:val="00FE4938"/>
    <w:rsid w:val="00FF1672"/>
    <w:rsid w:val="00FF3B39"/>
    <w:rsid w:val="00FF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34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BodyText"/>
    <w:qFormat/>
    <w:rsid w:val="004D7234"/>
    <w:pPr>
      <w:tabs>
        <w:tab w:val="num" w:pos="432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rsid w:val="004D7234"/>
    <w:pPr>
      <w:tabs>
        <w:tab w:val="num" w:pos="576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rsid w:val="004D7234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4D72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4D72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D7234"/>
    <w:pPr>
      <w:tabs>
        <w:tab w:val="num" w:pos="1296"/>
      </w:tabs>
      <w:spacing w:before="240" w:after="60"/>
      <w:ind w:left="1296" w:hanging="129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D7234"/>
    <w:rPr>
      <w:rFonts w:cs="Times New Roman"/>
    </w:rPr>
  </w:style>
  <w:style w:type="character" w:customStyle="1" w:styleId="WW8Num2z0">
    <w:name w:val="WW8Num2z0"/>
    <w:rsid w:val="004D7234"/>
    <w:rPr>
      <w:rFonts w:ascii="Symbol" w:hAnsi="Symbol"/>
    </w:rPr>
  </w:style>
  <w:style w:type="character" w:customStyle="1" w:styleId="WW8Num2z1">
    <w:name w:val="WW8Num2z1"/>
    <w:rsid w:val="004D7234"/>
    <w:rPr>
      <w:rFonts w:ascii="Courier New" w:hAnsi="Courier New"/>
    </w:rPr>
  </w:style>
  <w:style w:type="character" w:customStyle="1" w:styleId="WW8Num2z2">
    <w:name w:val="WW8Num2z2"/>
    <w:rsid w:val="004D7234"/>
    <w:rPr>
      <w:rFonts w:ascii="Wingdings" w:hAnsi="Wingdings"/>
    </w:rPr>
  </w:style>
  <w:style w:type="character" w:customStyle="1" w:styleId="WW8Num3z0">
    <w:name w:val="WW8Num3z0"/>
    <w:rsid w:val="004D7234"/>
    <w:rPr>
      <w:rFonts w:ascii="Symbol" w:hAnsi="Symbol"/>
      <w:sz w:val="20"/>
    </w:rPr>
  </w:style>
  <w:style w:type="character" w:customStyle="1" w:styleId="WW8Num3z1">
    <w:name w:val="WW8Num3z1"/>
    <w:rsid w:val="004D7234"/>
    <w:rPr>
      <w:rFonts w:ascii="Courier New" w:hAnsi="Courier New"/>
      <w:sz w:val="20"/>
    </w:rPr>
  </w:style>
  <w:style w:type="character" w:customStyle="1" w:styleId="WW8Num3z2">
    <w:name w:val="WW8Num3z2"/>
    <w:rsid w:val="004D7234"/>
    <w:rPr>
      <w:rFonts w:ascii="Wingdings" w:hAnsi="Wingdings"/>
      <w:sz w:val="20"/>
    </w:rPr>
  </w:style>
  <w:style w:type="character" w:customStyle="1" w:styleId="WW8Num4z0">
    <w:name w:val="WW8Num4z0"/>
    <w:rsid w:val="004D7234"/>
    <w:rPr>
      <w:rFonts w:ascii="Symbol" w:hAnsi="Symbol"/>
      <w:color w:val="auto"/>
      <w:sz w:val="20"/>
    </w:rPr>
  </w:style>
  <w:style w:type="character" w:customStyle="1" w:styleId="WW8Num4z1">
    <w:name w:val="WW8Num4z1"/>
    <w:rsid w:val="004D7234"/>
    <w:rPr>
      <w:rFonts w:ascii="Courier New" w:hAnsi="Courier New"/>
      <w:sz w:val="20"/>
    </w:rPr>
  </w:style>
  <w:style w:type="character" w:customStyle="1" w:styleId="WW8Num4z2">
    <w:name w:val="WW8Num4z2"/>
    <w:rsid w:val="004D7234"/>
    <w:rPr>
      <w:rFonts w:ascii="Wingdings" w:hAnsi="Wingdings"/>
      <w:sz w:val="20"/>
    </w:rPr>
  </w:style>
  <w:style w:type="character" w:customStyle="1" w:styleId="WW8Num5z0">
    <w:name w:val="WW8Num5z0"/>
    <w:rsid w:val="004D7234"/>
    <w:rPr>
      <w:rFonts w:ascii="Symbol" w:hAnsi="Symbol"/>
      <w:sz w:val="20"/>
    </w:rPr>
  </w:style>
  <w:style w:type="character" w:customStyle="1" w:styleId="WW8Num5z1">
    <w:name w:val="WW8Num5z1"/>
    <w:rsid w:val="004D7234"/>
    <w:rPr>
      <w:rFonts w:ascii="Courier New" w:hAnsi="Courier New"/>
      <w:sz w:val="20"/>
    </w:rPr>
  </w:style>
  <w:style w:type="character" w:customStyle="1" w:styleId="WW8Num5z2">
    <w:name w:val="WW8Num5z2"/>
    <w:rsid w:val="004D7234"/>
    <w:rPr>
      <w:rFonts w:ascii="Wingdings" w:hAnsi="Wingdings"/>
      <w:sz w:val="20"/>
    </w:rPr>
  </w:style>
  <w:style w:type="character" w:customStyle="1" w:styleId="WW8Num6z0">
    <w:name w:val="WW8Num6z0"/>
    <w:rsid w:val="004D7234"/>
    <w:rPr>
      <w:rFonts w:cs="Times New Roman"/>
    </w:rPr>
  </w:style>
  <w:style w:type="character" w:customStyle="1" w:styleId="WW8Num7z0">
    <w:name w:val="WW8Num7z0"/>
    <w:rsid w:val="004D7234"/>
    <w:rPr>
      <w:rFonts w:ascii="Symbol" w:hAnsi="Symbol"/>
      <w:sz w:val="20"/>
    </w:rPr>
  </w:style>
  <w:style w:type="character" w:customStyle="1" w:styleId="WW8Num7z1">
    <w:name w:val="WW8Num7z1"/>
    <w:rsid w:val="004D7234"/>
    <w:rPr>
      <w:rFonts w:ascii="Courier New" w:hAnsi="Courier New"/>
      <w:sz w:val="20"/>
    </w:rPr>
  </w:style>
  <w:style w:type="character" w:customStyle="1" w:styleId="WW8Num7z2">
    <w:name w:val="WW8Num7z2"/>
    <w:rsid w:val="004D7234"/>
    <w:rPr>
      <w:rFonts w:ascii="Wingdings" w:hAnsi="Wingdings"/>
      <w:sz w:val="20"/>
    </w:rPr>
  </w:style>
  <w:style w:type="character" w:customStyle="1" w:styleId="WW8Num8z0">
    <w:name w:val="WW8Num8z0"/>
    <w:rsid w:val="004D7234"/>
    <w:rPr>
      <w:rFonts w:ascii="Symbol" w:hAnsi="Symbol"/>
      <w:sz w:val="20"/>
    </w:rPr>
  </w:style>
  <w:style w:type="character" w:customStyle="1" w:styleId="WW8Num8z1">
    <w:name w:val="WW8Num8z1"/>
    <w:rsid w:val="004D7234"/>
    <w:rPr>
      <w:rFonts w:ascii="Courier New" w:hAnsi="Courier New"/>
      <w:sz w:val="20"/>
    </w:rPr>
  </w:style>
  <w:style w:type="character" w:customStyle="1" w:styleId="WW8Num8z2">
    <w:name w:val="WW8Num8z2"/>
    <w:rsid w:val="004D7234"/>
    <w:rPr>
      <w:rFonts w:ascii="Wingdings" w:hAnsi="Wingdings"/>
      <w:sz w:val="20"/>
    </w:rPr>
  </w:style>
  <w:style w:type="character" w:customStyle="1" w:styleId="WW8Num9z0">
    <w:name w:val="WW8Num9z0"/>
    <w:rsid w:val="004D7234"/>
    <w:rPr>
      <w:rFonts w:ascii="Symbol" w:hAnsi="Symbol"/>
    </w:rPr>
  </w:style>
  <w:style w:type="character" w:customStyle="1" w:styleId="WW8Num9z1">
    <w:name w:val="WW8Num9z1"/>
    <w:rsid w:val="004D7234"/>
    <w:rPr>
      <w:rFonts w:ascii="Courier New" w:hAnsi="Courier New"/>
    </w:rPr>
  </w:style>
  <w:style w:type="character" w:customStyle="1" w:styleId="WW8Num9z2">
    <w:name w:val="WW8Num9z2"/>
    <w:rsid w:val="004D7234"/>
    <w:rPr>
      <w:rFonts w:ascii="Wingdings" w:hAnsi="Wingdings"/>
    </w:rPr>
  </w:style>
  <w:style w:type="character" w:customStyle="1" w:styleId="WW8Num10z0">
    <w:name w:val="WW8Num10z0"/>
    <w:rsid w:val="004D7234"/>
    <w:rPr>
      <w:rFonts w:ascii="Symbol" w:hAnsi="Symbol"/>
      <w:sz w:val="20"/>
    </w:rPr>
  </w:style>
  <w:style w:type="character" w:customStyle="1" w:styleId="WW8Num10z1">
    <w:name w:val="WW8Num10z1"/>
    <w:rsid w:val="004D7234"/>
    <w:rPr>
      <w:rFonts w:ascii="Courier New" w:hAnsi="Courier New"/>
      <w:sz w:val="20"/>
    </w:rPr>
  </w:style>
  <w:style w:type="character" w:customStyle="1" w:styleId="WW8Num10z2">
    <w:name w:val="WW8Num10z2"/>
    <w:rsid w:val="004D7234"/>
    <w:rPr>
      <w:rFonts w:ascii="Wingdings" w:hAnsi="Wingdings"/>
      <w:sz w:val="20"/>
    </w:rPr>
  </w:style>
  <w:style w:type="character" w:customStyle="1" w:styleId="WW8Num11z0">
    <w:name w:val="WW8Num11z0"/>
    <w:rsid w:val="004D7234"/>
    <w:rPr>
      <w:rFonts w:ascii="Symbol" w:hAnsi="Symbol"/>
      <w:sz w:val="20"/>
    </w:rPr>
  </w:style>
  <w:style w:type="character" w:customStyle="1" w:styleId="WW8Num11z1">
    <w:name w:val="WW8Num11z1"/>
    <w:rsid w:val="004D7234"/>
    <w:rPr>
      <w:rFonts w:ascii="Courier New" w:hAnsi="Courier New"/>
      <w:sz w:val="20"/>
    </w:rPr>
  </w:style>
  <w:style w:type="character" w:customStyle="1" w:styleId="WW8Num11z2">
    <w:name w:val="WW8Num11z2"/>
    <w:rsid w:val="004D7234"/>
    <w:rPr>
      <w:rFonts w:ascii="Wingdings" w:hAnsi="Wingdings"/>
      <w:sz w:val="20"/>
    </w:rPr>
  </w:style>
  <w:style w:type="character" w:customStyle="1" w:styleId="WW8Num12z0">
    <w:name w:val="WW8Num12z0"/>
    <w:rsid w:val="004D7234"/>
    <w:rPr>
      <w:rFonts w:ascii="Symbol" w:hAnsi="Symbol"/>
      <w:sz w:val="20"/>
    </w:rPr>
  </w:style>
  <w:style w:type="character" w:customStyle="1" w:styleId="WW8Num12z1">
    <w:name w:val="WW8Num12z1"/>
    <w:rsid w:val="004D7234"/>
    <w:rPr>
      <w:rFonts w:ascii="Courier New" w:hAnsi="Courier New"/>
      <w:sz w:val="20"/>
    </w:rPr>
  </w:style>
  <w:style w:type="character" w:customStyle="1" w:styleId="WW8Num12z2">
    <w:name w:val="WW8Num12z2"/>
    <w:rsid w:val="004D7234"/>
    <w:rPr>
      <w:rFonts w:ascii="Wingdings" w:hAnsi="Wingdings"/>
      <w:sz w:val="20"/>
    </w:rPr>
  </w:style>
  <w:style w:type="character" w:customStyle="1" w:styleId="WW8Num13z0">
    <w:name w:val="WW8Num13z0"/>
    <w:rsid w:val="004D7234"/>
    <w:rPr>
      <w:rFonts w:ascii="Symbol" w:hAnsi="Symbol"/>
      <w:sz w:val="20"/>
    </w:rPr>
  </w:style>
  <w:style w:type="character" w:customStyle="1" w:styleId="WW8Num13z1">
    <w:name w:val="WW8Num13z1"/>
    <w:rsid w:val="004D7234"/>
    <w:rPr>
      <w:rFonts w:ascii="Courier New" w:hAnsi="Courier New"/>
      <w:sz w:val="20"/>
    </w:rPr>
  </w:style>
  <w:style w:type="character" w:customStyle="1" w:styleId="WW8Num13z2">
    <w:name w:val="WW8Num13z2"/>
    <w:rsid w:val="004D7234"/>
    <w:rPr>
      <w:rFonts w:ascii="Wingdings" w:hAnsi="Wingdings"/>
      <w:sz w:val="20"/>
    </w:rPr>
  </w:style>
  <w:style w:type="character" w:customStyle="1" w:styleId="WW8Num14z0">
    <w:name w:val="WW8Num14z0"/>
    <w:rsid w:val="004D7234"/>
    <w:rPr>
      <w:rFonts w:ascii="Symbol" w:hAnsi="Symbol"/>
      <w:sz w:val="20"/>
    </w:rPr>
  </w:style>
  <w:style w:type="character" w:customStyle="1" w:styleId="WW8Num14z1">
    <w:name w:val="WW8Num14z1"/>
    <w:rsid w:val="004D7234"/>
    <w:rPr>
      <w:rFonts w:ascii="Courier New" w:hAnsi="Courier New"/>
      <w:sz w:val="20"/>
    </w:rPr>
  </w:style>
  <w:style w:type="character" w:customStyle="1" w:styleId="WW8Num14z2">
    <w:name w:val="WW8Num14z2"/>
    <w:rsid w:val="004D7234"/>
    <w:rPr>
      <w:rFonts w:ascii="Wingdings" w:hAnsi="Wingdings"/>
      <w:sz w:val="20"/>
    </w:rPr>
  </w:style>
  <w:style w:type="character" w:customStyle="1" w:styleId="WW8Num15z0">
    <w:name w:val="WW8Num15z0"/>
    <w:rsid w:val="004D7234"/>
    <w:rPr>
      <w:rFonts w:ascii="Wingdings" w:hAnsi="Wingdings"/>
      <w:sz w:val="20"/>
    </w:rPr>
  </w:style>
  <w:style w:type="character" w:customStyle="1" w:styleId="WW8Num15z1">
    <w:name w:val="WW8Num15z1"/>
    <w:rsid w:val="004D7234"/>
    <w:rPr>
      <w:rFonts w:ascii="Courier New" w:hAnsi="Courier New"/>
      <w:sz w:val="20"/>
    </w:rPr>
  </w:style>
  <w:style w:type="character" w:customStyle="1" w:styleId="WW8Num16z0">
    <w:name w:val="WW8Num16z0"/>
    <w:rsid w:val="004D7234"/>
    <w:rPr>
      <w:rFonts w:ascii="Symbol" w:hAnsi="Symbol"/>
      <w:sz w:val="20"/>
    </w:rPr>
  </w:style>
  <w:style w:type="character" w:customStyle="1" w:styleId="WW8Num16z1">
    <w:name w:val="WW8Num16z1"/>
    <w:rsid w:val="004D7234"/>
    <w:rPr>
      <w:rFonts w:ascii="Courier New" w:hAnsi="Courier New"/>
      <w:sz w:val="20"/>
    </w:rPr>
  </w:style>
  <w:style w:type="character" w:customStyle="1" w:styleId="WW8Num16z2">
    <w:name w:val="WW8Num16z2"/>
    <w:rsid w:val="004D7234"/>
    <w:rPr>
      <w:rFonts w:ascii="Wingdings" w:hAnsi="Wingdings"/>
      <w:sz w:val="20"/>
    </w:rPr>
  </w:style>
  <w:style w:type="character" w:customStyle="1" w:styleId="WW8Num17z0">
    <w:name w:val="WW8Num17z0"/>
    <w:rsid w:val="004D7234"/>
    <w:rPr>
      <w:rFonts w:ascii="Symbol" w:hAnsi="Symbol"/>
      <w:sz w:val="20"/>
    </w:rPr>
  </w:style>
  <w:style w:type="character" w:customStyle="1" w:styleId="WW8Num17z1">
    <w:name w:val="WW8Num17z1"/>
    <w:rsid w:val="004D7234"/>
    <w:rPr>
      <w:rFonts w:ascii="Courier New" w:hAnsi="Courier New"/>
      <w:sz w:val="20"/>
    </w:rPr>
  </w:style>
  <w:style w:type="character" w:customStyle="1" w:styleId="WW8Num17z2">
    <w:name w:val="WW8Num17z2"/>
    <w:rsid w:val="004D7234"/>
    <w:rPr>
      <w:rFonts w:ascii="Wingdings" w:hAnsi="Wingdings"/>
      <w:sz w:val="20"/>
    </w:rPr>
  </w:style>
  <w:style w:type="character" w:customStyle="1" w:styleId="WW8Num18z0">
    <w:name w:val="WW8Num18z0"/>
    <w:rsid w:val="004D7234"/>
    <w:rPr>
      <w:rFonts w:ascii="Symbol" w:hAnsi="Symbol"/>
      <w:sz w:val="20"/>
    </w:rPr>
  </w:style>
  <w:style w:type="character" w:customStyle="1" w:styleId="WW8Num18z1">
    <w:name w:val="WW8Num18z1"/>
    <w:rsid w:val="004D7234"/>
    <w:rPr>
      <w:rFonts w:ascii="Courier New" w:hAnsi="Courier New"/>
      <w:sz w:val="20"/>
    </w:rPr>
  </w:style>
  <w:style w:type="character" w:customStyle="1" w:styleId="WW8Num18z2">
    <w:name w:val="WW8Num18z2"/>
    <w:rsid w:val="004D7234"/>
    <w:rPr>
      <w:rFonts w:ascii="Wingdings" w:hAnsi="Wingdings"/>
      <w:sz w:val="20"/>
    </w:rPr>
  </w:style>
  <w:style w:type="character" w:customStyle="1" w:styleId="WW8Num19z0">
    <w:name w:val="WW8Num19z0"/>
    <w:rsid w:val="004D7234"/>
    <w:rPr>
      <w:rFonts w:ascii="Symbol" w:hAnsi="Symbol"/>
      <w:sz w:val="20"/>
    </w:rPr>
  </w:style>
  <w:style w:type="character" w:customStyle="1" w:styleId="WW8Num19z1">
    <w:name w:val="WW8Num19z1"/>
    <w:rsid w:val="004D7234"/>
    <w:rPr>
      <w:rFonts w:ascii="Courier New" w:hAnsi="Courier New"/>
      <w:sz w:val="20"/>
    </w:rPr>
  </w:style>
  <w:style w:type="character" w:customStyle="1" w:styleId="WW8Num19z2">
    <w:name w:val="WW8Num19z2"/>
    <w:rsid w:val="004D7234"/>
    <w:rPr>
      <w:rFonts w:ascii="Wingdings" w:hAnsi="Wingdings"/>
      <w:sz w:val="20"/>
    </w:rPr>
  </w:style>
  <w:style w:type="character" w:customStyle="1" w:styleId="WW8Num20z0">
    <w:name w:val="WW8Num20z0"/>
    <w:rsid w:val="004D7234"/>
    <w:rPr>
      <w:rFonts w:ascii="Symbol" w:hAnsi="Symbol"/>
      <w:sz w:val="20"/>
    </w:rPr>
  </w:style>
  <w:style w:type="character" w:customStyle="1" w:styleId="WW8Num20z1">
    <w:name w:val="WW8Num20z1"/>
    <w:rsid w:val="004D7234"/>
    <w:rPr>
      <w:rFonts w:ascii="Courier New" w:hAnsi="Courier New"/>
      <w:sz w:val="20"/>
    </w:rPr>
  </w:style>
  <w:style w:type="character" w:customStyle="1" w:styleId="WW8Num20z2">
    <w:name w:val="WW8Num20z2"/>
    <w:rsid w:val="004D7234"/>
    <w:rPr>
      <w:rFonts w:ascii="Wingdings" w:hAnsi="Wingdings"/>
      <w:sz w:val="20"/>
    </w:rPr>
  </w:style>
  <w:style w:type="character" w:customStyle="1" w:styleId="WW8Num21z0">
    <w:name w:val="WW8Num21z0"/>
    <w:rsid w:val="004D7234"/>
    <w:rPr>
      <w:rFonts w:ascii="Wingdings" w:hAnsi="Wingdings"/>
      <w:sz w:val="20"/>
    </w:rPr>
  </w:style>
  <w:style w:type="character" w:customStyle="1" w:styleId="WW8Num21z1">
    <w:name w:val="WW8Num21z1"/>
    <w:rsid w:val="004D7234"/>
    <w:rPr>
      <w:rFonts w:ascii="Courier New" w:hAnsi="Courier New"/>
      <w:sz w:val="20"/>
    </w:rPr>
  </w:style>
  <w:style w:type="character" w:customStyle="1" w:styleId="WW8Num22z0">
    <w:name w:val="WW8Num22z0"/>
    <w:rsid w:val="004D7234"/>
    <w:rPr>
      <w:rFonts w:ascii="Symbol" w:hAnsi="Symbol"/>
    </w:rPr>
  </w:style>
  <w:style w:type="character" w:customStyle="1" w:styleId="WW8Num22z1">
    <w:name w:val="WW8Num22z1"/>
    <w:rsid w:val="004D7234"/>
    <w:rPr>
      <w:rFonts w:cs="Times New Roman"/>
    </w:rPr>
  </w:style>
  <w:style w:type="character" w:customStyle="1" w:styleId="WW8Num23z0">
    <w:name w:val="WW8Num23z0"/>
    <w:rsid w:val="004D7234"/>
    <w:rPr>
      <w:rFonts w:ascii="Wingdings" w:hAnsi="Wingdings"/>
      <w:sz w:val="20"/>
    </w:rPr>
  </w:style>
  <w:style w:type="character" w:customStyle="1" w:styleId="WW8Num23z1">
    <w:name w:val="WW8Num23z1"/>
    <w:rsid w:val="004D7234"/>
    <w:rPr>
      <w:rFonts w:ascii="Courier New" w:hAnsi="Courier New"/>
      <w:sz w:val="20"/>
    </w:rPr>
  </w:style>
  <w:style w:type="character" w:customStyle="1" w:styleId="WW8Num24z0">
    <w:name w:val="WW8Num24z0"/>
    <w:rsid w:val="004D7234"/>
    <w:rPr>
      <w:rFonts w:ascii="Symbol" w:hAnsi="Symbol"/>
      <w:sz w:val="20"/>
    </w:rPr>
  </w:style>
  <w:style w:type="character" w:customStyle="1" w:styleId="WW8Num24z1">
    <w:name w:val="WW8Num24z1"/>
    <w:rsid w:val="004D7234"/>
    <w:rPr>
      <w:rFonts w:ascii="Courier New" w:hAnsi="Courier New"/>
      <w:sz w:val="20"/>
    </w:rPr>
  </w:style>
  <w:style w:type="character" w:customStyle="1" w:styleId="WW8Num24z2">
    <w:name w:val="WW8Num24z2"/>
    <w:rsid w:val="004D7234"/>
    <w:rPr>
      <w:rFonts w:ascii="Wingdings" w:hAnsi="Wingdings"/>
      <w:sz w:val="20"/>
    </w:rPr>
  </w:style>
  <w:style w:type="character" w:customStyle="1" w:styleId="WW8Num25z0">
    <w:name w:val="WW8Num25z0"/>
    <w:rsid w:val="004D7234"/>
    <w:rPr>
      <w:rFonts w:cs="Times New Roman"/>
    </w:rPr>
  </w:style>
  <w:style w:type="character" w:customStyle="1" w:styleId="WW8Num26z0">
    <w:name w:val="WW8Num26z0"/>
    <w:rsid w:val="004D7234"/>
    <w:rPr>
      <w:rFonts w:ascii="Symbol" w:hAnsi="Symbol"/>
      <w:sz w:val="20"/>
    </w:rPr>
  </w:style>
  <w:style w:type="character" w:customStyle="1" w:styleId="WW8Num26z1">
    <w:name w:val="WW8Num26z1"/>
    <w:rsid w:val="004D7234"/>
    <w:rPr>
      <w:rFonts w:ascii="Courier New" w:hAnsi="Courier New"/>
      <w:sz w:val="20"/>
    </w:rPr>
  </w:style>
  <w:style w:type="character" w:customStyle="1" w:styleId="WW8Num26z2">
    <w:name w:val="WW8Num26z2"/>
    <w:rsid w:val="004D7234"/>
    <w:rPr>
      <w:rFonts w:ascii="Wingdings" w:hAnsi="Wingdings"/>
      <w:sz w:val="20"/>
    </w:rPr>
  </w:style>
  <w:style w:type="character" w:customStyle="1" w:styleId="WW8Num27z0">
    <w:name w:val="WW8Num27z0"/>
    <w:rsid w:val="004D7234"/>
    <w:rPr>
      <w:rFonts w:ascii="Symbol" w:hAnsi="Symbol"/>
    </w:rPr>
  </w:style>
  <w:style w:type="character" w:customStyle="1" w:styleId="WW8Num27z1">
    <w:name w:val="WW8Num27z1"/>
    <w:rsid w:val="004D7234"/>
    <w:rPr>
      <w:rFonts w:ascii="Courier New" w:hAnsi="Courier New"/>
    </w:rPr>
  </w:style>
  <w:style w:type="character" w:customStyle="1" w:styleId="WW8Num27z2">
    <w:name w:val="WW8Num27z2"/>
    <w:rsid w:val="004D7234"/>
    <w:rPr>
      <w:rFonts w:ascii="Wingdings" w:hAnsi="Wingdings"/>
    </w:rPr>
  </w:style>
  <w:style w:type="character" w:customStyle="1" w:styleId="WW8Num28z0">
    <w:name w:val="WW8Num28z0"/>
    <w:rsid w:val="004D7234"/>
    <w:rPr>
      <w:rFonts w:ascii="Symbol" w:hAnsi="Symbol"/>
      <w:sz w:val="20"/>
    </w:rPr>
  </w:style>
  <w:style w:type="character" w:customStyle="1" w:styleId="WW8Num28z1">
    <w:name w:val="WW8Num28z1"/>
    <w:rsid w:val="004D7234"/>
    <w:rPr>
      <w:rFonts w:ascii="Courier New" w:hAnsi="Courier New"/>
      <w:sz w:val="20"/>
    </w:rPr>
  </w:style>
  <w:style w:type="character" w:customStyle="1" w:styleId="WW8Num28z2">
    <w:name w:val="WW8Num28z2"/>
    <w:rsid w:val="004D7234"/>
    <w:rPr>
      <w:rFonts w:ascii="Wingdings" w:hAnsi="Wingdings"/>
      <w:sz w:val="20"/>
    </w:rPr>
  </w:style>
  <w:style w:type="character" w:customStyle="1" w:styleId="CharChar3">
    <w:name w:val="Char Char3"/>
    <w:rsid w:val="004D723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2">
    <w:name w:val="Char Char2"/>
    <w:rsid w:val="004D72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Char1">
    <w:name w:val="Char Char1"/>
    <w:rsid w:val="004D7234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sid w:val="004D7234"/>
    <w:rPr>
      <w:rFonts w:cs="Times New Roman"/>
      <w:color w:val="0000FF"/>
      <w:u w:val="single"/>
    </w:rPr>
  </w:style>
  <w:style w:type="character" w:customStyle="1" w:styleId="CharChar">
    <w:name w:val="Char Char"/>
    <w:rsid w:val="004D7234"/>
    <w:rPr>
      <w:rFonts w:ascii="Courier New" w:hAnsi="Courier New" w:cs="Courier New"/>
    </w:rPr>
  </w:style>
  <w:style w:type="character" w:styleId="HTMLTypewriter">
    <w:name w:val="HTML Typewriter"/>
    <w:rsid w:val="004D7234"/>
    <w:rPr>
      <w:rFonts w:ascii="Courier New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rsid w:val="004D723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4D7234"/>
    <w:pPr>
      <w:widowControl w:val="0"/>
    </w:pPr>
    <w:rPr>
      <w:szCs w:val="20"/>
    </w:rPr>
  </w:style>
  <w:style w:type="paragraph" w:styleId="List">
    <w:name w:val="List"/>
    <w:basedOn w:val="BodyText"/>
    <w:rsid w:val="004D7234"/>
  </w:style>
  <w:style w:type="paragraph" w:styleId="Caption">
    <w:name w:val="caption"/>
    <w:basedOn w:val="Normal"/>
    <w:qFormat/>
    <w:rsid w:val="004D723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D7234"/>
    <w:pPr>
      <w:suppressLineNumbers/>
    </w:pPr>
  </w:style>
  <w:style w:type="paragraph" w:styleId="NormalWeb">
    <w:name w:val="Normal (Web)"/>
    <w:basedOn w:val="Normal"/>
    <w:rsid w:val="004D7234"/>
    <w:pPr>
      <w:spacing w:before="280" w:after="280"/>
    </w:pPr>
  </w:style>
  <w:style w:type="paragraph" w:styleId="HTMLPreformatted">
    <w:name w:val="HTML Preformatted"/>
    <w:basedOn w:val="Normal"/>
    <w:link w:val="HTMLPreformattedChar"/>
    <w:rsid w:val="004D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Gautami"/>
      <w:lang w:bidi="te-IN"/>
    </w:rPr>
  </w:style>
  <w:style w:type="paragraph" w:customStyle="1" w:styleId="western">
    <w:name w:val="western"/>
    <w:basedOn w:val="Normal"/>
    <w:rsid w:val="004D7234"/>
    <w:pPr>
      <w:spacing w:before="280" w:after="280"/>
    </w:pPr>
  </w:style>
  <w:style w:type="paragraph" w:styleId="Header">
    <w:name w:val="header"/>
    <w:basedOn w:val="Normal"/>
    <w:rsid w:val="004D72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7234"/>
    <w:pPr>
      <w:tabs>
        <w:tab w:val="center" w:pos="4320"/>
        <w:tab w:val="right" w:pos="8640"/>
      </w:tabs>
    </w:pPr>
  </w:style>
  <w:style w:type="paragraph" w:customStyle="1" w:styleId="Normal1">
    <w:name w:val="Normal1"/>
    <w:rsid w:val="004D7234"/>
    <w:pPr>
      <w:widowControl w:val="0"/>
      <w:suppressAutoHyphens/>
    </w:pPr>
    <w:rPr>
      <w:rFonts w:eastAsia="Arial"/>
      <w:lang w:eastAsia="ar-SA" w:bidi="ar-SA"/>
    </w:rPr>
  </w:style>
  <w:style w:type="paragraph" w:customStyle="1" w:styleId="DefaultText">
    <w:name w:val="Default Text"/>
    <w:basedOn w:val="Normal"/>
    <w:rsid w:val="004D7234"/>
  </w:style>
  <w:style w:type="paragraph" w:styleId="PlainText">
    <w:name w:val="Plain Text"/>
    <w:basedOn w:val="Normal1"/>
    <w:rsid w:val="004D7234"/>
    <w:rPr>
      <w:rFonts w:ascii="Courier New" w:hAnsi="Courier New"/>
    </w:rPr>
  </w:style>
  <w:style w:type="paragraph" w:customStyle="1" w:styleId="TableContents">
    <w:name w:val="Table Contents"/>
    <w:basedOn w:val="Normal"/>
    <w:rsid w:val="004D7234"/>
    <w:pPr>
      <w:suppressLineNumbers/>
    </w:pPr>
  </w:style>
  <w:style w:type="paragraph" w:customStyle="1" w:styleId="TableHeading">
    <w:name w:val="Table Heading"/>
    <w:basedOn w:val="TableContents"/>
    <w:rsid w:val="004D7234"/>
    <w:pPr>
      <w:jc w:val="center"/>
    </w:pPr>
    <w:rPr>
      <w:b/>
      <w:bCs/>
    </w:rPr>
  </w:style>
  <w:style w:type="paragraph" w:customStyle="1" w:styleId="Ul">
    <w:name w:val="Ul"/>
    <w:basedOn w:val="Normal"/>
    <w:rsid w:val="002843EB"/>
    <w:pPr>
      <w:shd w:val="clear" w:color="auto" w:fill="FFFFFF"/>
    </w:pPr>
    <w:rPr>
      <w:shd w:val="clear" w:color="auto" w:fill="FFFFFF"/>
      <w:lang w:val="ru-RU"/>
    </w:rPr>
  </w:style>
  <w:style w:type="paragraph" w:customStyle="1" w:styleId="Li">
    <w:name w:val="Li"/>
    <w:basedOn w:val="Normal"/>
    <w:rsid w:val="002843EB"/>
    <w:pPr>
      <w:shd w:val="clear" w:color="auto" w:fill="FFFFFF"/>
    </w:pPr>
    <w:rPr>
      <w:shd w:val="clear" w:color="auto" w:fill="FFFFFF"/>
      <w:lang w:val="ru-RU"/>
    </w:rPr>
  </w:style>
  <w:style w:type="character" w:customStyle="1" w:styleId="HTMLPreformattedChar">
    <w:name w:val="HTML Preformatted Char"/>
    <w:link w:val="HTMLPreformatted"/>
    <w:rsid w:val="006C74D3"/>
    <w:rPr>
      <w:rFonts w:ascii="Courier New" w:hAnsi="Courier New" w:cs="Courier New"/>
      <w:sz w:val="24"/>
      <w:szCs w:val="24"/>
      <w:lang w:eastAsia="ar-SA"/>
    </w:rPr>
  </w:style>
  <w:style w:type="table" w:styleId="TableGrid">
    <w:name w:val="Table Grid"/>
    <w:basedOn w:val="TableNormal"/>
    <w:rsid w:val="009E0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4A5B95"/>
    <w:pPr>
      <w:spacing w:after="120" w:line="480" w:lineRule="auto"/>
    </w:pPr>
    <w:rPr>
      <w:rFonts w:cs="Gautami"/>
      <w:lang w:bidi="te-IN"/>
    </w:rPr>
  </w:style>
  <w:style w:type="character" w:customStyle="1" w:styleId="BodyText2Char">
    <w:name w:val="Body Text 2 Char"/>
    <w:link w:val="BodyText2"/>
    <w:uiPriority w:val="99"/>
    <w:semiHidden/>
    <w:rsid w:val="004A5B95"/>
    <w:rPr>
      <w:sz w:val="24"/>
      <w:szCs w:val="24"/>
      <w:lang w:val="en-US" w:eastAsia="ar-SA"/>
    </w:rPr>
  </w:style>
  <w:style w:type="paragraph" w:styleId="BodyText3">
    <w:name w:val="Body Text 3"/>
    <w:basedOn w:val="Normal"/>
    <w:link w:val="BodyText3Char"/>
    <w:semiHidden/>
    <w:unhideWhenUsed/>
    <w:rsid w:val="004A5B95"/>
    <w:pPr>
      <w:suppressAutoHyphens w:val="0"/>
      <w:spacing w:after="120"/>
    </w:pPr>
    <w:rPr>
      <w:rFonts w:cs="Gautami"/>
      <w:sz w:val="16"/>
      <w:szCs w:val="16"/>
      <w:lang w:eastAsia="en-US" w:bidi="te-IN"/>
    </w:rPr>
  </w:style>
  <w:style w:type="character" w:customStyle="1" w:styleId="BodyText3Char">
    <w:name w:val="Body Text 3 Char"/>
    <w:link w:val="BodyText3"/>
    <w:semiHidden/>
    <w:rsid w:val="004A5B95"/>
    <w:rPr>
      <w:rFonts w:cs="Mangal"/>
      <w:sz w:val="16"/>
      <w:szCs w:val="16"/>
      <w:lang w:val="en-US" w:eastAsia="en-US"/>
    </w:rPr>
  </w:style>
  <w:style w:type="paragraph" w:customStyle="1" w:styleId="Body">
    <w:name w:val="Body"/>
    <w:rsid w:val="00153837"/>
    <w:rPr>
      <w:rFonts w:ascii="Helvetica" w:eastAsia="ヒラギノ角ゴ Pro W3" w:hAnsi="Helvetica" w:cs="Mangal"/>
      <w:color w:val="000000"/>
      <w:sz w:val="24"/>
      <w:lang w:bidi="hi-IN"/>
    </w:rPr>
  </w:style>
  <w:style w:type="paragraph" w:customStyle="1" w:styleId="Objective">
    <w:name w:val="Objective"/>
    <w:basedOn w:val="Normal"/>
    <w:next w:val="BodyText"/>
    <w:rsid w:val="003711CA"/>
    <w:pPr>
      <w:suppressAutoHyphens w:val="0"/>
      <w:spacing w:before="220" w:after="220" w:line="220" w:lineRule="atLeast"/>
    </w:pPr>
    <w:rPr>
      <w:sz w:val="20"/>
      <w:lang w:eastAsia="en-US"/>
    </w:rPr>
  </w:style>
  <w:style w:type="character" w:customStyle="1" w:styleId="apple-converted-space">
    <w:name w:val="apple-converted-space"/>
    <w:basedOn w:val="DefaultParagraphFont"/>
    <w:rsid w:val="00DA1781"/>
  </w:style>
  <w:style w:type="character" w:styleId="Emphasis">
    <w:name w:val="Emphasis"/>
    <w:uiPriority w:val="20"/>
    <w:qFormat/>
    <w:rsid w:val="008A551A"/>
    <w:rPr>
      <w:i/>
      <w:iCs/>
    </w:rPr>
  </w:style>
  <w:style w:type="paragraph" w:customStyle="1" w:styleId="Page1bullet">
    <w:name w:val="Page 1 bullet"/>
    <w:basedOn w:val="Normal"/>
    <w:rsid w:val="0065313B"/>
    <w:pPr>
      <w:tabs>
        <w:tab w:val="num" w:pos="720"/>
      </w:tabs>
      <w:suppressAutoHyphens w:val="0"/>
      <w:spacing w:before="60"/>
      <w:ind w:left="720" w:hanging="720"/>
    </w:pPr>
    <w:rPr>
      <w:sz w:val="22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4632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4632C"/>
    <w:rPr>
      <w:sz w:val="16"/>
      <w:szCs w:val="16"/>
      <w:lang w:eastAsia="ar-SA" w:bidi="ar-SA"/>
    </w:rPr>
  </w:style>
  <w:style w:type="paragraph" w:styleId="NoSpacing">
    <w:name w:val="No Spacing"/>
    <w:qFormat/>
    <w:rsid w:val="00D43FF6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qFormat/>
    <w:rsid w:val="00BF56FA"/>
    <w:pPr>
      <w:widowControl w:val="0"/>
      <w:suppressAutoHyphens w:val="0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BF56FA"/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86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  <w:divsChild>
                <w:div w:id="6546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5018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8063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0000"/>
                                        <w:left w:val="single" w:sz="2" w:space="0" w:color="FF0000"/>
                                        <w:bottom w:val="single" w:sz="2" w:space="0" w:color="FF0000"/>
                                        <w:right w:val="single" w:sz="2" w:space="0" w:color="FF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0AA64-64A2-40B1-9952-6BED71CA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</vt:lpstr>
    </vt:vector>
  </TitlesOfParts>
  <Company>Microsoft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</dc:title>
  <dc:creator>nash</dc:creator>
  <cp:lastModifiedBy>polarapu prasad</cp:lastModifiedBy>
  <cp:revision>10</cp:revision>
  <cp:lastPrinted>1601-01-01T00:00:00Z</cp:lastPrinted>
  <dcterms:created xsi:type="dcterms:W3CDTF">2017-04-04T09:39:00Z</dcterms:created>
  <dcterms:modified xsi:type="dcterms:W3CDTF">2017-04-09T09:36:00Z</dcterms:modified>
</cp:coreProperties>
</file>