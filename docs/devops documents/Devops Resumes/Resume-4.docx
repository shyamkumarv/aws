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A3DF9" w:rsidRPr="00986B7C" w:rsidRDefault="003A3DF9" w:rsidP="003A3DF9">
      <w:pPr>
        <w:ind w:right="-720"/>
        <w:rPr>
          <w:rFonts w:ascii="Arial Unicode MS" w:eastAsia="Arial Unicode MS" w:hAnsi="Arial Unicode MS" w:cs="Arial Unicode MS"/>
          <w:b/>
          <w:bCs/>
          <w:lang w:val="de-DE"/>
        </w:rPr>
      </w:pPr>
      <w:r w:rsidRPr="00986B7C">
        <w:rPr>
          <w:rFonts w:ascii="Arial Unicode MS" w:eastAsia="Arial Unicode MS" w:hAnsi="Arial Unicode MS" w:cs="Arial Unicode MS"/>
          <w:b/>
          <w:noProof/>
        </w:rPr>
        <w:t>Swetha.V</w:t>
      </w:r>
    </w:p>
    <w:p w:rsidR="003A3DF9" w:rsidRDefault="004F6B1C" w:rsidP="003A3DF9">
      <w:pPr>
        <w:spacing w:line="360" w:lineRule="auto"/>
        <w:ind w:right="-630"/>
        <w:jc w:val="both"/>
      </w:pPr>
      <w:r w:rsidRPr="004C61FD">
        <w:rPr>
          <w:rFonts w:ascii="Calibri" w:hAnsi="Calibri"/>
          <w:bCs/>
          <w:sz w:val="22"/>
          <w:szCs w:val="22"/>
        </w:rPr>
        <w:t>Mobile No</w:t>
      </w:r>
      <w:r w:rsidR="001A6F41" w:rsidRPr="004C61FD">
        <w:rPr>
          <w:rFonts w:ascii="Calibri" w:hAnsi="Calibri"/>
          <w:bCs/>
          <w:sz w:val="22"/>
          <w:szCs w:val="22"/>
        </w:rPr>
        <w:t xml:space="preserve">: </w:t>
      </w:r>
      <w:r w:rsidR="003A3DF9" w:rsidRPr="00986B7C">
        <w:rPr>
          <w:rFonts w:ascii="Arial Unicode MS" w:eastAsia="Arial Unicode MS" w:hAnsi="Arial Unicode MS" w:cs="Arial Unicode MS"/>
          <w:b/>
          <w:bCs/>
          <w:lang w:val="it-IT"/>
        </w:rPr>
        <w:t>+1 4086433646</w:t>
      </w:r>
      <w:r w:rsidR="004C61FD">
        <w:rPr>
          <w:rFonts w:ascii="Calibri" w:hAnsi="Calibri"/>
          <w:b/>
          <w:bCs/>
          <w:color w:val="2E74B5"/>
          <w:sz w:val="18"/>
          <w:szCs w:val="18"/>
        </w:rPr>
        <w:tab/>
      </w:r>
      <w:r w:rsidR="004C61FD">
        <w:rPr>
          <w:rFonts w:ascii="Calibri" w:hAnsi="Calibri"/>
          <w:b/>
          <w:bCs/>
          <w:color w:val="2E74B5"/>
          <w:sz w:val="18"/>
          <w:szCs w:val="18"/>
        </w:rPr>
        <w:tab/>
      </w:r>
      <w:r w:rsidR="00382DE0" w:rsidRPr="004C61FD">
        <w:rPr>
          <w:rFonts w:ascii="Calibri" w:hAnsi="Calibri"/>
          <w:b/>
          <w:bCs/>
          <w:color w:val="2E74B5"/>
          <w:sz w:val="18"/>
          <w:szCs w:val="18"/>
        </w:rPr>
        <w:tab/>
        <w:t xml:space="preserve">                  </w:t>
      </w:r>
      <w:r w:rsidR="00937BF1">
        <w:rPr>
          <w:rFonts w:ascii="Calibri" w:hAnsi="Calibri"/>
          <w:b/>
          <w:bCs/>
          <w:color w:val="2E74B5"/>
          <w:sz w:val="18"/>
          <w:szCs w:val="18"/>
        </w:rPr>
        <w:tab/>
        <w:t xml:space="preserve">  </w:t>
      </w:r>
      <w:r w:rsidR="00432FF0">
        <w:rPr>
          <w:rFonts w:ascii="Calibri" w:hAnsi="Calibri"/>
          <w:b/>
          <w:bCs/>
          <w:color w:val="2E74B5"/>
          <w:sz w:val="18"/>
          <w:szCs w:val="18"/>
        </w:rPr>
        <w:t xml:space="preserve">                   </w:t>
      </w:r>
      <w:r w:rsidR="00937BF1">
        <w:rPr>
          <w:rFonts w:ascii="Calibri" w:hAnsi="Calibri"/>
          <w:b/>
          <w:bCs/>
          <w:color w:val="2E74B5"/>
          <w:sz w:val="18"/>
          <w:szCs w:val="18"/>
        </w:rPr>
        <w:t xml:space="preserve">  </w:t>
      </w:r>
      <w:r w:rsidRPr="004C61FD">
        <w:rPr>
          <w:rFonts w:ascii="Calibri" w:hAnsi="Calibri"/>
          <w:bCs/>
        </w:rPr>
        <w:t xml:space="preserve">Email: </w:t>
      </w:r>
      <w:hyperlink r:id="rId8" w:history="1">
        <w:r w:rsidR="003A3DF9" w:rsidRPr="00986B7C">
          <w:rPr>
            <w:rStyle w:val="Hyperlink"/>
            <w:rFonts w:ascii="Arial Unicode MS" w:eastAsia="Arial Unicode MS" w:hAnsi="Arial Unicode MS" w:cs="Arial Unicode MS"/>
            <w:b/>
            <w:bCs/>
            <w:lang w:val="it-IT"/>
          </w:rPr>
          <w:t>swethasweety.sh@gmail.com</w:t>
        </w:r>
      </w:hyperlink>
    </w:p>
    <w:p w:rsidR="00C04263" w:rsidRPr="004C61FD" w:rsidRDefault="009A7A82" w:rsidP="003A3DF9">
      <w:pPr>
        <w:spacing w:line="360" w:lineRule="auto"/>
        <w:ind w:right="-630"/>
        <w:jc w:val="both"/>
        <w:rPr>
          <w:rFonts w:ascii="Calibri" w:hAnsi="Calibri"/>
          <w:sz w:val="18"/>
          <w:szCs w:val="18"/>
          <w:lang w:val="en-IN"/>
        </w:rPr>
      </w:pPr>
      <w:r>
        <w:rPr>
          <w:rFonts w:ascii="Calibri" w:hAnsi="Calibri"/>
          <w:sz w:val="18"/>
          <w:szCs w:val="18"/>
        </w:rPr>
        <w:pict>
          <v:line id="_x0000_s1026" style="position:absolute;left:0;text-align:left;z-index:251657728" from="-9pt,10.2pt" to="536.25pt,10.2pt" strokeweight="4.5pt">
            <v:stroke linestyle="thickThin" joinstyle="miter"/>
          </v:line>
        </w:pict>
      </w:r>
    </w:p>
    <w:p w:rsidR="007322DC" w:rsidRPr="00825B77" w:rsidRDefault="007322DC" w:rsidP="007322DC">
      <w:pPr>
        <w:pStyle w:val="Heading3"/>
        <w:numPr>
          <w:ilvl w:val="0"/>
          <w:numId w:val="0"/>
        </w:numPr>
        <w:shd w:val="pct15" w:color="auto" w:fill="FFFFFF"/>
        <w:rPr>
          <w:rFonts w:ascii="Calibri" w:hAnsi="Calibri"/>
          <w:sz w:val="24"/>
          <w:szCs w:val="24"/>
        </w:rPr>
      </w:pPr>
      <w:r w:rsidRPr="00825B77">
        <w:rPr>
          <w:rFonts w:ascii="Calibri" w:hAnsi="Calibri"/>
          <w:sz w:val="24"/>
          <w:szCs w:val="24"/>
        </w:rPr>
        <w:t>TECHNICAL SUMMARY</w:t>
      </w:r>
    </w:p>
    <w:p w:rsidR="00153837" w:rsidRPr="005B297D" w:rsidRDefault="00AB2AEE" w:rsidP="0094155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Calibri" w:hAnsi="Calibri" w:cs="Andalus"/>
          <w:b/>
          <w:color w:val="auto"/>
          <w:szCs w:val="24"/>
        </w:rPr>
      </w:pPr>
      <w:r w:rsidRPr="005B297D">
        <w:rPr>
          <w:rFonts w:ascii="Calibri" w:hAnsi="Calibri" w:cs="Andalus"/>
          <w:color w:val="auto"/>
          <w:szCs w:val="24"/>
        </w:rPr>
        <w:t xml:space="preserve"> </w:t>
      </w:r>
      <w:r w:rsidR="006A3F3B" w:rsidRPr="005B297D">
        <w:rPr>
          <w:rFonts w:ascii="Calibri" w:hAnsi="Calibri" w:cs="Andalus"/>
          <w:color w:val="auto"/>
          <w:szCs w:val="24"/>
        </w:rPr>
        <w:t xml:space="preserve">Having </w:t>
      </w:r>
      <w:r w:rsidR="00C60D8C">
        <w:rPr>
          <w:rFonts w:ascii="Calibri" w:hAnsi="Calibri" w:cs="Andalus"/>
          <w:color w:val="auto"/>
          <w:szCs w:val="24"/>
        </w:rPr>
        <w:t xml:space="preserve">good Knowledge on Linux and </w:t>
      </w:r>
      <w:r w:rsidR="00153837" w:rsidRPr="005B297D">
        <w:rPr>
          <w:rFonts w:ascii="Calibri" w:hAnsi="Calibri" w:cs="Andalus"/>
          <w:color w:val="auto"/>
          <w:szCs w:val="24"/>
        </w:rPr>
        <w:t xml:space="preserve"> software configu</w:t>
      </w:r>
      <w:r w:rsidR="007F47A9" w:rsidRPr="005B297D">
        <w:rPr>
          <w:rFonts w:ascii="Calibri" w:hAnsi="Calibri" w:cs="Andalus"/>
          <w:color w:val="auto"/>
          <w:szCs w:val="24"/>
        </w:rPr>
        <w:t>ration management which includes</w:t>
      </w:r>
      <w:r w:rsidR="00153837" w:rsidRPr="005B297D">
        <w:rPr>
          <w:rFonts w:ascii="Calibri" w:hAnsi="Calibri" w:cs="Andalus"/>
          <w:bCs/>
          <w:color w:val="auto"/>
          <w:szCs w:val="24"/>
        </w:rPr>
        <w:t xml:space="preserve"> Build &amp; Release process setup, Build Automation, Continues Integra</w:t>
      </w:r>
      <w:r w:rsidR="007F47A9" w:rsidRPr="005B297D">
        <w:rPr>
          <w:rFonts w:ascii="Calibri" w:hAnsi="Calibri" w:cs="Andalus"/>
          <w:bCs/>
          <w:color w:val="auto"/>
          <w:szCs w:val="24"/>
        </w:rPr>
        <w:t>tion, SCM process improvements</w:t>
      </w:r>
      <w:r w:rsidR="005B297D">
        <w:rPr>
          <w:rFonts w:ascii="Calibri" w:hAnsi="Calibri" w:cs="Andalus"/>
          <w:bCs/>
          <w:color w:val="auto"/>
          <w:szCs w:val="24"/>
        </w:rPr>
        <w:t xml:space="preserve">, GIT </w:t>
      </w:r>
      <w:r w:rsidR="00153837" w:rsidRPr="005B297D">
        <w:rPr>
          <w:rFonts w:ascii="Calibri" w:hAnsi="Calibri" w:cs="Andalus"/>
          <w:bCs/>
          <w:color w:val="auto"/>
          <w:szCs w:val="24"/>
        </w:rPr>
        <w:t>environment</w:t>
      </w:r>
      <w:r w:rsidR="00153837" w:rsidRPr="005B297D">
        <w:rPr>
          <w:rFonts w:ascii="Calibri" w:hAnsi="Calibri" w:cs="Andalus"/>
          <w:b/>
          <w:color w:val="auto"/>
          <w:szCs w:val="24"/>
        </w:rPr>
        <w:t xml:space="preserve">. </w:t>
      </w:r>
    </w:p>
    <w:p w:rsidR="004B5CF6" w:rsidRPr="00612842" w:rsidRDefault="004B5CF6" w:rsidP="004B5CF6">
      <w:pPr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have good Knowledge on</w:t>
      </w:r>
      <w:r w:rsidRPr="00612842">
        <w:rPr>
          <w:rFonts w:asciiTheme="minorHAnsi" w:hAnsiTheme="minorHAnsi" w:cstheme="minorHAnsi"/>
        </w:rPr>
        <w:t xml:space="preserve"> DevOps Engineer.</w:t>
      </w:r>
    </w:p>
    <w:p w:rsidR="004B5CF6" w:rsidRPr="00612842" w:rsidRDefault="004B5CF6" w:rsidP="004B5CF6">
      <w:pPr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Good Knowledge in </w:t>
      </w:r>
      <w:r w:rsidRPr="00612842">
        <w:rPr>
          <w:rFonts w:asciiTheme="minorHAnsi" w:hAnsiTheme="minorHAnsi" w:cstheme="minorHAnsi"/>
        </w:rPr>
        <w:t>builds and release process.</w:t>
      </w:r>
    </w:p>
    <w:p w:rsidR="004B5CF6" w:rsidRPr="00612842" w:rsidRDefault="004B5CF6" w:rsidP="004B5CF6">
      <w:pPr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Good Knowledge</w:t>
      </w:r>
      <w:r w:rsidRPr="00482182">
        <w:rPr>
          <w:rFonts w:asciiTheme="minorHAnsi" w:hAnsiTheme="minorHAnsi" w:cstheme="minorHAnsi"/>
        </w:rPr>
        <w:t xml:space="preserve"> in</w:t>
      </w:r>
      <w:r w:rsidRPr="00612842">
        <w:rPr>
          <w:rFonts w:asciiTheme="minorHAnsi" w:hAnsiTheme="minorHAnsi" w:cstheme="minorHAnsi"/>
        </w:rPr>
        <w:t xml:space="preserve"> version control tool like </w:t>
      </w:r>
      <w:r w:rsidRPr="00612842">
        <w:rPr>
          <w:rFonts w:asciiTheme="minorHAnsi" w:hAnsiTheme="minorHAnsi" w:cstheme="minorHAnsi"/>
          <w:b/>
        </w:rPr>
        <w:t>GIT.</w:t>
      </w:r>
    </w:p>
    <w:p w:rsidR="004B5CF6" w:rsidRPr="00612842" w:rsidRDefault="004B5CF6" w:rsidP="004B5CF6">
      <w:pPr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Good Knowledge </w:t>
      </w:r>
      <w:r w:rsidRPr="00612842">
        <w:rPr>
          <w:rFonts w:asciiTheme="minorHAnsi" w:hAnsiTheme="minorHAnsi" w:cstheme="minorHAnsi"/>
        </w:rPr>
        <w:t xml:space="preserve">in creating packages like </w:t>
      </w:r>
      <w:r w:rsidRPr="00612842">
        <w:rPr>
          <w:rFonts w:asciiTheme="minorHAnsi" w:hAnsiTheme="minorHAnsi" w:cstheme="minorHAnsi"/>
          <w:b/>
        </w:rPr>
        <w:t>WAR, EAR, JAR</w:t>
      </w:r>
      <w:r w:rsidRPr="00612842">
        <w:rPr>
          <w:rFonts w:asciiTheme="minorHAnsi" w:hAnsiTheme="minorHAnsi" w:cstheme="minorHAnsi"/>
        </w:rPr>
        <w:t xml:space="preserve"> using </w:t>
      </w:r>
      <w:r w:rsidRPr="00612842">
        <w:rPr>
          <w:rFonts w:asciiTheme="minorHAnsi" w:hAnsiTheme="minorHAnsi" w:cstheme="minorHAnsi"/>
          <w:b/>
        </w:rPr>
        <w:t xml:space="preserve">MAVEN </w:t>
      </w:r>
      <w:r w:rsidRPr="00612842">
        <w:rPr>
          <w:rFonts w:asciiTheme="minorHAnsi" w:hAnsiTheme="minorHAnsi" w:cstheme="minorHAnsi"/>
        </w:rPr>
        <w:t>build tool.</w:t>
      </w:r>
    </w:p>
    <w:p w:rsidR="004B5CF6" w:rsidRPr="00612842" w:rsidRDefault="004B5CF6" w:rsidP="004B5CF6">
      <w:pPr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612842">
        <w:rPr>
          <w:rFonts w:asciiTheme="minorHAnsi" w:hAnsiTheme="minorHAnsi" w:cstheme="minorHAnsi"/>
        </w:rPr>
        <w:t>Deployed different Applications (</w:t>
      </w:r>
      <w:r w:rsidRPr="00612842">
        <w:rPr>
          <w:rFonts w:asciiTheme="minorHAnsi" w:hAnsiTheme="minorHAnsi" w:cstheme="minorHAnsi"/>
          <w:b/>
        </w:rPr>
        <w:t>WAR,</w:t>
      </w:r>
      <w:r>
        <w:rPr>
          <w:rFonts w:asciiTheme="minorHAnsi" w:hAnsiTheme="minorHAnsi" w:cstheme="minorHAnsi"/>
          <w:b/>
        </w:rPr>
        <w:t xml:space="preserve"> JAR </w:t>
      </w:r>
      <w:r w:rsidRPr="00612842">
        <w:rPr>
          <w:rFonts w:asciiTheme="minorHAnsi" w:hAnsiTheme="minorHAnsi" w:cstheme="minorHAnsi"/>
          <w:b/>
        </w:rPr>
        <w:t>and</w:t>
      </w:r>
      <w:r>
        <w:rPr>
          <w:rFonts w:asciiTheme="minorHAnsi" w:hAnsiTheme="minorHAnsi" w:cstheme="minorHAnsi"/>
          <w:b/>
        </w:rPr>
        <w:t xml:space="preserve"> </w:t>
      </w:r>
      <w:r w:rsidRPr="00612842">
        <w:rPr>
          <w:rFonts w:asciiTheme="minorHAnsi" w:hAnsiTheme="minorHAnsi" w:cstheme="minorHAnsi"/>
          <w:b/>
        </w:rPr>
        <w:t>EAR</w:t>
      </w:r>
      <w:r w:rsidRPr="00612842">
        <w:rPr>
          <w:rFonts w:asciiTheme="minorHAnsi" w:hAnsiTheme="minorHAnsi" w:cstheme="minorHAnsi"/>
        </w:rPr>
        <w:t>) in Domain and Clustered environment.</w:t>
      </w:r>
    </w:p>
    <w:p w:rsidR="004B5CF6" w:rsidRPr="00612842" w:rsidRDefault="004B5CF6" w:rsidP="004B5CF6">
      <w:pPr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Good Knowledge </w:t>
      </w:r>
      <w:r w:rsidRPr="00612842">
        <w:rPr>
          <w:rFonts w:asciiTheme="minorHAnsi" w:hAnsiTheme="minorHAnsi" w:cstheme="minorHAnsi"/>
        </w:rPr>
        <w:t>in</w:t>
      </w:r>
      <w:r w:rsidRPr="00612842">
        <w:rPr>
          <w:rFonts w:asciiTheme="minorHAnsi" w:eastAsia="Arial" w:hAnsiTheme="minorHAnsi" w:cstheme="minorHAnsi"/>
        </w:rPr>
        <w:t xml:space="preserve"> deployment</w:t>
      </w:r>
      <w:r w:rsidRPr="00612842">
        <w:rPr>
          <w:rFonts w:asciiTheme="minorHAnsi" w:hAnsiTheme="minorHAnsi" w:cstheme="minorHAnsi"/>
        </w:rPr>
        <w:t xml:space="preserve"> of applications in </w:t>
      </w:r>
      <w:r w:rsidRPr="00612842">
        <w:rPr>
          <w:rFonts w:asciiTheme="minorHAnsi" w:hAnsiTheme="minorHAnsi" w:cstheme="minorHAnsi"/>
          <w:b/>
        </w:rPr>
        <w:t>Tomcat</w:t>
      </w:r>
      <w:r>
        <w:rPr>
          <w:rFonts w:asciiTheme="minorHAnsi" w:hAnsiTheme="minorHAnsi" w:cstheme="minorHAnsi"/>
        </w:rPr>
        <w:t xml:space="preserve"> </w:t>
      </w:r>
      <w:r w:rsidRPr="00612842">
        <w:rPr>
          <w:rFonts w:asciiTheme="minorHAnsi" w:hAnsiTheme="minorHAnsi" w:cstheme="minorHAnsi"/>
        </w:rPr>
        <w:t>servers.</w:t>
      </w:r>
    </w:p>
    <w:p w:rsidR="004B5CF6" w:rsidRPr="00612842" w:rsidRDefault="004B5CF6" w:rsidP="004B5CF6">
      <w:pPr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Good Knowledge </w:t>
      </w:r>
      <w:r w:rsidRPr="00482182">
        <w:rPr>
          <w:rFonts w:asciiTheme="minorHAnsi" w:hAnsiTheme="minorHAnsi" w:cstheme="minorHAnsi"/>
        </w:rPr>
        <w:t>in</w:t>
      </w:r>
      <w:r w:rsidRPr="00612842">
        <w:rPr>
          <w:rFonts w:asciiTheme="minorHAnsi" w:hAnsiTheme="minorHAnsi" w:cstheme="minorHAnsi"/>
        </w:rPr>
        <w:t xml:space="preserve"> configure and automate build process using</w:t>
      </w:r>
      <w:r w:rsidRPr="00612842">
        <w:rPr>
          <w:rFonts w:asciiTheme="minorHAnsi" w:hAnsiTheme="minorHAnsi" w:cstheme="minorHAnsi"/>
          <w:b/>
        </w:rPr>
        <w:t xml:space="preserve"> JENKINS</w:t>
      </w:r>
      <w:r w:rsidRPr="00612842">
        <w:rPr>
          <w:rFonts w:asciiTheme="minorHAnsi" w:hAnsiTheme="minorHAnsi" w:cstheme="minorHAnsi"/>
        </w:rPr>
        <w:t xml:space="preserve"> Tool.</w:t>
      </w:r>
    </w:p>
    <w:p w:rsidR="004B5CF6" w:rsidRPr="00612842" w:rsidRDefault="004B5CF6" w:rsidP="004B5CF6">
      <w:pPr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Knowledge</w:t>
      </w:r>
      <w:r w:rsidRPr="00612842">
        <w:rPr>
          <w:rFonts w:asciiTheme="minorHAnsi" w:hAnsiTheme="minorHAnsi" w:cstheme="minorHAnsi"/>
        </w:rPr>
        <w:t xml:space="preserve"> scheduled builds using scripts and tools.</w:t>
      </w:r>
    </w:p>
    <w:p w:rsidR="004B5CF6" w:rsidRPr="00612842" w:rsidRDefault="004B5CF6" w:rsidP="004B5CF6">
      <w:pPr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Good Knowledge</w:t>
      </w:r>
      <w:r w:rsidRPr="00612842">
        <w:rPr>
          <w:rFonts w:asciiTheme="minorHAnsi" w:hAnsiTheme="minorHAnsi" w:cstheme="minorHAnsi"/>
        </w:rPr>
        <w:t xml:space="preserve"> in </w:t>
      </w:r>
      <w:r w:rsidRPr="00612842">
        <w:rPr>
          <w:rFonts w:asciiTheme="minorHAnsi" w:hAnsiTheme="minorHAnsi" w:cstheme="minorHAnsi"/>
          <w:b/>
        </w:rPr>
        <w:t>CHEF</w:t>
      </w:r>
      <w:r>
        <w:rPr>
          <w:rFonts w:asciiTheme="minorHAnsi" w:hAnsiTheme="minorHAnsi" w:cstheme="minorHAnsi"/>
        </w:rPr>
        <w:t>.</w:t>
      </w:r>
    </w:p>
    <w:p w:rsidR="004B5CF6" w:rsidRDefault="008B61C1" w:rsidP="004B5CF6">
      <w:pPr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Knowledge</w:t>
      </w:r>
      <w:r w:rsidR="004B5CF6" w:rsidRPr="00612842">
        <w:rPr>
          <w:rFonts w:asciiTheme="minorHAnsi" w:hAnsiTheme="minorHAnsi" w:cstheme="minorHAnsi"/>
        </w:rPr>
        <w:t xml:space="preserve"> in </w:t>
      </w:r>
      <w:r w:rsidR="004B5CF6" w:rsidRPr="00612842">
        <w:rPr>
          <w:rFonts w:asciiTheme="minorHAnsi" w:hAnsiTheme="minorHAnsi" w:cstheme="minorHAnsi"/>
          <w:b/>
        </w:rPr>
        <w:t>LINUX</w:t>
      </w:r>
      <w:r w:rsidR="004B5CF6" w:rsidRPr="00612842">
        <w:rPr>
          <w:rFonts w:asciiTheme="minorHAnsi" w:hAnsiTheme="minorHAnsi" w:cstheme="minorHAnsi"/>
        </w:rPr>
        <w:t>.</w:t>
      </w:r>
    </w:p>
    <w:p w:rsidR="00262D2F" w:rsidRDefault="00262D2F" w:rsidP="004B5CF6">
      <w:pPr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Files, directories and change the permissions.</w:t>
      </w:r>
    </w:p>
    <w:p w:rsidR="00262D2F" w:rsidRDefault="00262D2F" w:rsidP="004B5CF6">
      <w:pPr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Copying and moving files from one path to other path.</w:t>
      </w:r>
    </w:p>
    <w:p w:rsidR="001403B0" w:rsidRPr="007116DE" w:rsidRDefault="001403B0" w:rsidP="001403B0">
      <w:pPr>
        <w:numPr>
          <w:ilvl w:val="0"/>
          <w:numId w:val="4"/>
        </w:numPr>
        <w:spacing w:before="60" w:line="276" w:lineRule="auto"/>
        <w:jc w:val="both"/>
        <w:rPr>
          <w:rFonts w:asciiTheme="majorHAnsi" w:hAnsiTheme="majorHAnsi"/>
        </w:rPr>
      </w:pPr>
      <w:r w:rsidRPr="007116DE">
        <w:rPr>
          <w:rFonts w:asciiTheme="majorHAnsi" w:hAnsiTheme="majorHAnsi"/>
        </w:rPr>
        <w:t>Responsible for GIT, Branching, Merging, and user group permissions.</w:t>
      </w:r>
    </w:p>
    <w:p w:rsidR="001403B0" w:rsidRDefault="001403B0" w:rsidP="004B5CF6">
      <w:pPr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7116DE">
        <w:rPr>
          <w:rFonts w:asciiTheme="majorHAnsi" w:hAnsiTheme="majorHAnsi"/>
        </w:rPr>
        <w:t>Automate the build process using continuous integration tools JENKINS</w:t>
      </w:r>
    </w:p>
    <w:p w:rsidR="001403B0" w:rsidRDefault="001403B0" w:rsidP="004B5CF6">
      <w:pPr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cookbooks in chef workstation</w:t>
      </w:r>
    </w:p>
    <w:p w:rsidR="001403B0" w:rsidRPr="007116DE" w:rsidRDefault="001403B0" w:rsidP="001403B0">
      <w:pPr>
        <w:numPr>
          <w:ilvl w:val="0"/>
          <w:numId w:val="4"/>
        </w:numPr>
        <w:spacing w:line="276" w:lineRule="auto"/>
        <w:rPr>
          <w:rFonts w:asciiTheme="majorHAnsi" w:hAnsiTheme="majorHAnsi"/>
        </w:rPr>
      </w:pPr>
      <w:r w:rsidRPr="007116DE">
        <w:rPr>
          <w:rFonts w:asciiTheme="majorHAnsi" w:eastAsia="GulimChe" w:hAnsiTheme="majorHAnsi"/>
        </w:rPr>
        <w:t xml:space="preserve">Installed and </w:t>
      </w:r>
      <w:r w:rsidRPr="007116DE">
        <w:rPr>
          <w:rFonts w:asciiTheme="majorHAnsi" w:hAnsiTheme="majorHAnsi"/>
        </w:rPr>
        <w:t xml:space="preserve">configured </w:t>
      </w:r>
      <w:r w:rsidRPr="007116DE">
        <w:rPr>
          <w:rFonts w:asciiTheme="majorHAnsi" w:eastAsia="GulimChe" w:hAnsiTheme="majorHAnsi"/>
        </w:rPr>
        <w:t>Chef  and developed recipes for automated infrastructure deployment of applications.</w:t>
      </w:r>
    </w:p>
    <w:p w:rsidR="001403B0" w:rsidRPr="007116DE" w:rsidRDefault="001403B0" w:rsidP="001403B0">
      <w:pPr>
        <w:numPr>
          <w:ilvl w:val="0"/>
          <w:numId w:val="4"/>
        </w:numPr>
        <w:spacing w:before="60" w:line="276" w:lineRule="auto"/>
        <w:jc w:val="both"/>
        <w:rPr>
          <w:rFonts w:asciiTheme="majorHAnsi" w:hAnsiTheme="majorHAnsi"/>
        </w:rPr>
      </w:pPr>
      <w:r w:rsidRPr="007116DE">
        <w:rPr>
          <w:rFonts w:asciiTheme="majorHAnsi" w:hAnsiTheme="majorHAnsi"/>
        </w:rPr>
        <w:t>Installed and configured Master/Slave Jenkins in a server and Client.</w:t>
      </w:r>
    </w:p>
    <w:p w:rsidR="001403B0" w:rsidRPr="007116DE" w:rsidRDefault="001403B0" w:rsidP="001403B0">
      <w:pPr>
        <w:pStyle w:val="ListParagraph"/>
        <w:widowControl/>
        <w:numPr>
          <w:ilvl w:val="0"/>
          <w:numId w:val="4"/>
        </w:numPr>
        <w:tabs>
          <w:tab w:val="left" w:pos="1980"/>
        </w:tabs>
        <w:suppressAutoHyphens/>
        <w:rPr>
          <w:rFonts w:asciiTheme="majorHAnsi" w:hAnsiTheme="majorHAnsi"/>
        </w:rPr>
      </w:pPr>
      <w:r w:rsidRPr="007116DE">
        <w:rPr>
          <w:rFonts w:asciiTheme="majorHAnsi" w:hAnsiTheme="majorHAnsi"/>
        </w:rPr>
        <w:t>Used GIT for branching, rebase, and merging</w:t>
      </w:r>
    </w:p>
    <w:p w:rsidR="001403B0" w:rsidRPr="001403B0" w:rsidRDefault="001403B0" w:rsidP="004B5CF6">
      <w:pPr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1403B0">
        <w:rPr>
          <w:rFonts w:asciiTheme="majorHAnsi" w:hAnsiTheme="majorHAnsi"/>
        </w:rPr>
        <w:t>Configured Jenkins to generate Java coding standards reports and change notices</w:t>
      </w:r>
    </w:p>
    <w:p w:rsidR="00262D2F" w:rsidRPr="00F876F3" w:rsidRDefault="001403B0" w:rsidP="004B5CF6">
      <w:pPr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7116DE">
        <w:rPr>
          <w:rFonts w:asciiTheme="majorHAnsi" w:hAnsiTheme="majorHAnsi"/>
          <w:bCs/>
          <w:shd w:val="clear" w:color="auto" w:fill="FFFFFF"/>
        </w:rPr>
        <w:t>Uploading cookbooks to chef server and managing those cookbooks</w:t>
      </w:r>
    </w:p>
    <w:p w:rsidR="001403B0" w:rsidRDefault="001403B0" w:rsidP="001403B0">
      <w:pPr>
        <w:spacing w:line="360" w:lineRule="auto"/>
        <w:rPr>
          <w:rFonts w:asciiTheme="majorHAnsi" w:hAnsiTheme="majorHAnsi"/>
          <w:bCs/>
          <w:shd w:val="clear" w:color="auto" w:fill="FFFFFF"/>
        </w:rPr>
      </w:pPr>
    </w:p>
    <w:p w:rsidR="001403B0" w:rsidRDefault="001403B0" w:rsidP="001403B0">
      <w:pPr>
        <w:spacing w:line="360" w:lineRule="auto"/>
        <w:rPr>
          <w:rFonts w:asciiTheme="majorHAnsi" w:hAnsiTheme="majorHAnsi"/>
          <w:bCs/>
          <w:shd w:val="clear" w:color="auto" w:fill="FFFFFF"/>
        </w:rPr>
      </w:pPr>
    </w:p>
    <w:p w:rsidR="001403B0" w:rsidRDefault="001403B0" w:rsidP="001403B0">
      <w:pPr>
        <w:spacing w:line="360" w:lineRule="auto"/>
        <w:rPr>
          <w:rFonts w:asciiTheme="majorHAnsi" w:hAnsiTheme="majorHAnsi"/>
          <w:bCs/>
          <w:shd w:val="clear" w:color="auto" w:fill="FFFFFF"/>
        </w:rPr>
      </w:pPr>
    </w:p>
    <w:p w:rsidR="001403B0" w:rsidRPr="00BC6828" w:rsidRDefault="001403B0" w:rsidP="001403B0">
      <w:pPr>
        <w:spacing w:line="360" w:lineRule="auto"/>
        <w:rPr>
          <w:rFonts w:asciiTheme="minorHAnsi" w:hAnsiTheme="minorHAnsi" w:cstheme="minorHAnsi"/>
        </w:rPr>
      </w:pPr>
    </w:p>
    <w:p w:rsidR="00C07B36" w:rsidRDefault="00C07B36" w:rsidP="00C07B36">
      <w:pPr>
        <w:pStyle w:val="ListParagraph"/>
        <w:widowControl/>
        <w:contextualSpacing/>
        <w:rPr>
          <w:rFonts w:eastAsia="Times New Roman"/>
          <w:sz w:val="24"/>
          <w:szCs w:val="24"/>
        </w:rPr>
      </w:pPr>
    </w:p>
    <w:p w:rsidR="00C07B36" w:rsidRDefault="00C07B36" w:rsidP="00C07B36">
      <w:pPr>
        <w:pStyle w:val="Heading3"/>
        <w:numPr>
          <w:ilvl w:val="0"/>
          <w:numId w:val="0"/>
        </w:numPr>
        <w:shd w:val="pct15" w:color="auto" w:fill="FFFFFF"/>
        <w:ind w:left="720" w:hanging="720"/>
        <w:rPr>
          <w:rFonts w:ascii="Calibri" w:hAnsi="Calibri"/>
          <w:sz w:val="24"/>
          <w:szCs w:val="24"/>
        </w:rPr>
      </w:pPr>
      <w:r w:rsidRPr="005B297D">
        <w:rPr>
          <w:rFonts w:ascii="Calibri" w:hAnsi="Calibri"/>
          <w:sz w:val="24"/>
          <w:szCs w:val="24"/>
        </w:rPr>
        <w:lastRenderedPageBreak/>
        <w:t>TECHNICAL SKILLS</w:t>
      </w:r>
    </w:p>
    <w:tbl>
      <w:tblPr>
        <w:tblW w:w="8910" w:type="dxa"/>
        <w:tblCellSpacing w:w="0" w:type="dxa"/>
        <w:tblInd w:w="40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4140"/>
        <w:gridCol w:w="4770"/>
      </w:tblGrid>
      <w:tr w:rsidR="00C07B36" w:rsidRPr="00C37FF7" w:rsidTr="00952F91">
        <w:trPr>
          <w:tblCellSpacing w:w="0" w:type="dxa"/>
        </w:trPr>
        <w:tc>
          <w:tcPr>
            <w:tcW w:w="4140" w:type="dxa"/>
          </w:tcPr>
          <w:p w:rsidR="00C07B36" w:rsidRPr="00556DA8" w:rsidRDefault="00C07B36" w:rsidP="00952F91">
            <w:pPr>
              <w:rPr>
                <w:rFonts w:ascii="Calibri" w:hAnsi="Calibri"/>
                <w:b/>
                <w:bCs/>
              </w:rPr>
            </w:pPr>
            <w:r w:rsidRPr="00556DA8">
              <w:rPr>
                <w:rFonts w:ascii="Calibri" w:hAnsi="Calibri" w:cs="Andalus"/>
                <w:b/>
                <w:bCs/>
              </w:rPr>
              <w:t>SCM Tools:</w:t>
            </w:r>
          </w:p>
        </w:tc>
        <w:tc>
          <w:tcPr>
            <w:tcW w:w="4770" w:type="dxa"/>
          </w:tcPr>
          <w:p w:rsidR="00C07B36" w:rsidRPr="00556DA8" w:rsidRDefault="00C07B36" w:rsidP="00952F91">
            <w:pPr>
              <w:rPr>
                <w:rFonts w:ascii="Calibri" w:hAnsi="Calibri"/>
                <w:bCs/>
                <w:lang w:val="fr-FR"/>
              </w:rPr>
            </w:pPr>
            <w:r w:rsidRPr="00556DA8">
              <w:rPr>
                <w:rFonts w:ascii="Calibri" w:hAnsi="Calibri" w:cs="Andalus"/>
                <w:bCs/>
              </w:rPr>
              <w:t>Git</w:t>
            </w:r>
          </w:p>
        </w:tc>
      </w:tr>
      <w:tr w:rsidR="00C07B36" w:rsidRPr="00C37FF7" w:rsidTr="00952F91">
        <w:trPr>
          <w:tblCellSpacing w:w="0" w:type="dxa"/>
        </w:trPr>
        <w:tc>
          <w:tcPr>
            <w:tcW w:w="4140" w:type="dxa"/>
          </w:tcPr>
          <w:p w:rsidR="00C07B36" w:rsidRPr="00556DA8" w:rsidRDefault="00C07B36" w:rsidP="00952F91">
            <w:pPr>
              <w:rPr>
                <w:rFonts w:ascii="Calibri" w:hAnsi="Calibri" w:cs="Andalus"/>
                <w:b/>
                <w:bCs/>
              </w:rPr>
            </w:pPr>
            <w:r w:rsidRPr="00556DA8">
              <w:rPr>
                <w:rFonts w:ascii="Calibri" w:hAnsi="Calibri" w:cs="Andalus"/>
                <w:b/>
                <w:bCs/>
              </w:rPr>
              <w:t>CI Tools</w:t>
            </w:r>
          </w:p>
        </w:tc>
        <w:tc>
          <w:tcPr>
            <w:tcW w:w="4770" w:type="dxa"/>
          </w:tcPr>
          <w:p w:rsidR="00C07B36" w:rsidRPr="00556DA8" w:rsidRDefault="00C07B36" w:rsidP="00952F91">
            <w:pPr>
              <w:rPr>
                <w:rFonts w:ascii="Calibri" w:hAnsi="Calibri" w:cs="Andalus"/>
                <w:bCs/>
              </w:rPr>
            </w:pPr>
            <w:r w:rsidRPr="00556DA8">
              <w:rPr>
                <w:rFonts w:ascii="Calibri" w:hAnsi="Calibri" w:cs="Andalus"/>
                <w:bCs/>
              </w:rPr>
              <w:t>Jenkins/Hudson</w:t>
            </w:r>
          </w:p>
        </w:tc>
      </w:tr>
      <w:tr w:rsidR="00C07B36" w:rsidRPr="00C37FF7" w:rsidTr="00952F91">
        <w:trPr>
          <w:trHeight w:val="240"/>
          <w:tblCellSpacing w:w="0" w:type="dxa"/>
        </w:trPr>
        <w:tc>
          <w:tcPr>
            <w:tcW w:w="4140" w:type="dxa"/>
          </w:tcPr>
          <w:p w:rsidR="00C07B36" w:rsidRPr="00556DA8" w:rsidRDefault="00C07B36" w:rsidP="00952F91">
            <w:pPr>
              <w:rPr>
                <w:rFonts w:ascii="Calibri" w:hAnsi="Calibri"/>
                <w:b/>
                <w:bCs/>
              </w:rPr>
            </w:pPr>
            <w:r w:rsidRPr="00556DA8">
              <w:rPr>
                <w:rFonts w:ascii="Calibri" w:hAnsi="Calibri" w:cs="Andalus"/>
                <w:b/>
                <w:bCs/>
              </w:rPr>
              <w:t>Build Tools:</w:t>
            </w:r>
          </w:p>
        </w:tc>
        <w:tc>
          <w:tcPr>
            <w:tcW w:w="4770" w:type="dxa"/>
          </w:tcPr>
          <w:p w:rsidR="00C07B36" w:rsidRPr="00556DA8" w:rsidRDefault="00C07B36" w:rsidP="00952F91">
            <w:pPr>
              <w:tabs>
                <w:tab w:val="left" w:pos="2010"/>
              </w:tabs>
              <w:rPr>
                <w:rFonts w:ascii="Calibri" w:hAnsi="Calibri"/>
                <w:bCs/>
              </w:rPr>
            </w:pPr>
            <w:r w:rsidRPr="00556DA8">
              <w:rPr>
                <w:rFonts w:ascii="Calibri" w:hAnsi="Calibri" w:cs="Andalus"/>
                <w:bCs/>
              </w:rPr>
              <w:t>Maven</w:t>
            </w:r>
          </w:p>
        </w:tc>
      </w:tr>
      <w:tr w:rsidR="00C07B36" w:rsidRPr="00C37FF7" w:rsidTr="00952F91">
        <w:trPr>
          <w:trHeight w:val="255"/>
          <w:tblCellSpacing w:w="0" w:type="dxa"/>
        </w:trPr>
        <w:tc>
          <w:tcPr>
            <w:tcW w:w="4140" w:type="dxa"/>
          </w:tcPr>
          <w:p w:rsidR="00C07B36" w:rsidRPr="00556DA8" w:rsidRDefault="00C07B36" w:rsidP="00952F91">
            <w:pPr>
              <w:rPr>
                <w:rFonts w:ascii="Calibri" w:hAnsi="Calibri"/>
                <w:b/>
                <w:bCs/>
              </w:rPr>
            </w:pPr>
            <w:r w:rsidRPr="00556DA8">
              <w:rPr>
                <w:rFonts w:ascii="Calibri" w:hAnsi="Calibri"/>
                <w:b/>
                <w:bCs/>
              </w:rPr>
              <w:t>Operating Systems</w:t>
            </w:r>
          </w:p>
        </w:tc>
        <w:tc>
          <w:tcPr>
            <w:tcW w:w="4770" w:type="dxa"/>
          </w:tcPr>
          <w:p w:rsidR="00C07B36" w:rsidRPr="00556DA8" w:rsidRDefault="00C07B36" w:rsidP="00952F91">
            <w:pPr>
              <w:rPr>
                <w:rFonts w:ascii="Calibri" w:hAnsi="Calibri"/>
                <w:bCs/>
              </w:rPr>
            </w:pPr>
            <w:r w:rsidRPr="00556DA8">
              <w:rPr>
                <w:rFonts w:ascii="Calibri" w:hAnsi="Calibri"/>
                <w:bCs/>
              </w:rPr>
              <w:t>Windows &amp; LINUX/UNIX</w:t>
            </w:r>
          </w:p>
        </w:tc>
      </w:tr>
      <w:tr w:rsidR="00C07B36" w:rsidRPr="00C37FF7" w:rsidTr="00952F91">
        <w:trPr>
          <w:tblCellSpacing w:w="0" w:type="dxa"/>
        </w:trPr>
        <w:tc>
          <w:tcPr>
            <w:tcW w:w="4140" w:type="dxa"/>
          </w:tcPr>
          <w:p w:rsidR="00C07B36" w:rsidRPr="00556DA8" w:rsidRDefault="00C07B36" w:rsidP="00952F91">
            <w:pPr>
              <w:rPr>
                <w:rFonts w:ascii="Calibri" w:hAnsi="Calibri"/>
                <w:b/>
                <w:bCs/>
              </w:rPr>
            </w:pPr>
            <w:r w:rsidRPr="00556DA8">
              <w:rPr>
                <w:rFonts w:ascii="Calibri" w:hAnsi="Calibri"/>
                <w:b/>
                <w:bCs/>
              </w:rPr>
              <w:t>Databases</w:t>
            </w:r>
          </w:p>
        </w:tc>
        <w:tc>
          <w:tcPr>
            <w:tcW w:w="4770" w:type="dxa"/>
          </w:tcPr>
          <w:p w:rsidR="00C07B36" w:rsidRPr="00556DA8" w:rsidRDefault="00C07B36" w:rsidP="00952F91">
            <w:pPr>
              <w:rPr>
                <w:rFonts w:ascii="Calibri" w:hAnsi="Calibri"/>
                <w:bCs/>
              </w:rPr>
            </w:pPr>
            <w:r w:rsidRPr="00556DA8">
              <w:rPr>
                <w:rFonts w:ascii="Calibri" w:hAnsi="Calibri"/>
                <w:bCs/>
              </w:rPr>
              <w:t>Sql</w:t>
            </w:r>
          </w:p>
        </w:tc>
      </w:tr>
      <w:tr w:rsidR="00C07B36" w:rsidRPr="00C37FF7" w:rsidTr="00952F91">
        <w:trPr>
          <w:tblCellSpacing w:w="0" w:type="dxa"/>
        </w:trPr>
        <w:tc>
          <w:tcPr>
            <w:tcW w:w="4140" w:type="dxa"/>
          </w:tcPr>
          <w:p w:rsidR="00C07B36" w:rsidRPr="00556DA8" w:rsidRDefault="00C07B36" w:rsidP="00952F91">
            <w:pPr>
              <w:rPr>
                <w:rFonts w:ascii="Calibri" w:hAnsi="Calibri"/>
                <w:b/>
                <w:bCs/>
              </w:rPr>
            </w:pPr>
            <w:r w:rsidRPr="00556DA8">
              <w:rPr>
                <w:rFonts w:ascii="Calibri" w:hAnsi="Calibri"/>
                <w:b/>
                <w:bCs/>
              </w:rPr>
              <w:t>Scripting languages</w:t>
            </w:r>
          </w:p>
        </w:tc>
        <w:tc>
          <w:tcPr>
            <w:tcW w:w="4770" w:type="dxa"/>
          </w:tcPr>
          <w:p w:rsidR="00C07B36" w:rsidRPr="00556DA8" w:rsidRDefault="00C07B36" w:rsidP="00952F91">
            <w:pPr>
              <w:rPr>
                <w:rFonts w:ascii="Calibri" w:hAnsi="Calibri"/>
                <w:bCs/>
              </w:rPr>
            </w:pPr>
            <w:r w:rsidRPr="00556DA8">
              <w:rPr>
                <w:rFonts w:ascii="Calibri" w:hAnsi="Calibri"/>
                <w:bCs/>
              </w:rPr>
              <w:t>Shell scripting</w:t>
            </w:r>
          </w:p>
        </w:tc>
      </w:tr>
      <w:tr w:rsidR="00C07B36" w:rsidRPr="00C37FF7" w:rsidTr="00952F91">
        <w:trPr>
          <w:trHeight w:val="330"/>
          <w:tblCellSpacing w:w="0" w:type="dxa"/>
        </w:trPr>
        <w:tc>
          <w:tcPr>
            <w:tcW w:w="4140" w:type="dxa"/>
          </w:tcPr>
          <w:p w:rsidR="00C07B36" w:rsidRPr="00556DA8" w:rsidRDefault="00C07B36" w:rsidP="00952F91">
            <w:pPr>
              <w:rPr>
                <w:rFonts w:ascii="Calibri" w:hAnsi="Calibri"/>
                <w:b/>
                <w:bCs/>
              </w:rPr>
            </w:pPr>
            <w:r w:rsidRPr="00556DA8">
              <w:rPr>
                <w:rFonts w:ascii="Calibri" w:hAnsi="Calibri"/>
                <w:b/>
                <w:bCs/>
              </w:rPr>
              <w:t>Web/Application Servers</w:t>
            </w:r>
          </w:p>
        </w:tc>
        <w:tc>
          <w:tcPr>
            <w:tcW w:w="4770" w:type="dxa"/>
          </w:tcPr>
          <w:p w:rsidR="00C07B36" w:rsidRPr="00556DA8" w:rsidRDefault="00C07B36" w:rsidP="00952F91">
            <w:pPr>
              <w:rPr>
                <w:rFonts w:ascii="Calibri" w:hAnsi="Calibri"/>
                <w:bCs/>
              </w:rPr>
            </w:pPr>
            <w:r w:rsidRPr="00556DA8">
              <w:rPr>
                <w:rFonts w:ascii="Calibri" w:hAnsi="Calibri"/>
                <w:bCs/>
              </w:rPr>
              <w:t>Apache Tomcat.</w:t>
            </w:r>
          </w:p>
        </w:tc>
      </w:tr>
      <w:tr w:rsidR="00C07B36" w:rsidRPr="00C37FF7" w:rsidTr="00952F91">
        <w:trPr>
          <w:trHeight w:val="357"/>
          <w:tblCellSpacing w:w="0" w:type="dxa"/>
        </w:trPr>
        <w:tc>
          <w:tcPr>
            <w:tcW w:w="4140" w:type="dxa"/>
          </w:tcPr>
          <w:p w:rsidR="00C07B36" w:rsidRPr="00556DA8" w:rsidRDefault="00C07B36" w:rsidP="00952F91">
            <w:pPr>
              <w:rPr>
                <w:rFonts w:ascii="Calibri" w:hAnsi="Calibri"/>
                <w:b/>
                <w:bCs/>
              </w:rPr>
            </w:pPr>
            <w:r w:rsidRPr="00556DA8">
              <w:rPr>
                <w:rFonts w:ascii="Calibri" w:hAnsi="Calibri"/>
                <w:b/>
                <w:bCs/>
              </w:rPr>
              <w:t>Monitor Tools</w:t>
            </w:r>
          </w:p>
        </w:tc>
        <w:tc>
          <w:tcPr>
            <w:tcW w:w="4770" w:type="dxa"/>
          </w:tcPr>
          <w:p w:rsidR="00C07B36" w:rsidRPr="00556DA8" w:rsidRDefault="00C07B36" w:rsidP="00952F91">
            <w:pPr>
              <w:rPr>
                <w:rFonts w:ascii="Calibri" w:hAnsi="Calibri"/>
                <w:bCs/>
              </w:rPr>
            </w:pPr>
            <w:r w:rsidRPr="00556DA8">
              <w:rPr>
                <w:rFonts w:ascii="Calibri" w:hAnsi="Calibri"/>
                <w:bCs/>
              </w:rPr>
              <w:t>Sonar Qube</w:t>
            </w:r>
          </w:p>
        </w:tc>
      </w:tr>
      <w:tr w:rsidR="00C07B36" w:rsidRPr="00C37FF7" w:rsidTr="00952F91">
        <w:trPr>
          <w:trHeight w:val="330"/>
          <w:tblCellSpacing w:w="0" w:type="dxa"/>
        </w:trPr>
        <w:tc>
          <w:tcPr>
            <w:tcW w:w="4140" w:type="dxa"/>
          </w:tcPr>
          <w:p w:rsidR="00C07B36" w:rsidRPr="00556DA8" w:rsidRDefault="00C07B36" w:rsidP="00952F91">
            <w:pPr>
              <w:rPr>
                <w:rFonts w:ascii="Calibri" w:hAnsi="Calibri"/>
                <w:b/>
                <w:bCs/>
              </w:rPr>
            </w:pPr>
            <w:r w:rsidRPr="00556DA8">
              <w:rPr>
                <w:rFonts w:ascii="Calibri" w:hAnsi="Calibri"/>
                <w:b/>
                <w:bCs/>
              </w:rPr>
              <w:t>Application Server</w:t>
            </w:r>
          </w:p>
        </w:tc>
        <w:tc>
          <w:tcPr>
            <w:tcW w:w="4770" w:type="dxa"/>
          </w:tcPr>
          <w:p w:rsidR="00C07B36" w:rsidRPr="00556DA8" w:rsidRDefault="00C07B36" w:rsidP="00952F91">
            <w:pPr>
              <w:rPr>
                <w:rFonts w:ascii="Calibri" w:hAnsi="Calibri"/>
                <w:bCs/>
              </w:rPr>
            </w:pPr>
            <w:r w:rsidRPr="00556DA8">
              <w:rPr>
                <w:rFonts w:ascii="Calibri" w:hAnsi="Calibri"/>
                <w:bCs/>
              </w:rPr>
              <w:t>Apache Tomcat</w:t>
            </w:r>
          </w:p>
        </w:tc>
      </w:tr>
      <w:tr w:rsidR="00C07B36" w:rsidRPr="00C37FF7" w:rsidTr="00952F91">
        <w:trPr>
          <w:trHeight w:val="330"/>
          <w:tblCellSpacing w:w="0" w:type="dxa"/>
        </w:trPr>
        <w:tc>
          <w:tcPr>
            <w:tcW w:w="4140" w:type="dxa"/>
          </w:tcPr>
          <w:p w:rsidR="00C07B36" w:rsidRPr="00556DA8" w:rsidRDefault="00C07B36" w:rsidP="00952F91">
            <w:pPr>
              <w:keepNext/>
              <w:spacing w:before="60" w:after="60"/>
              <w:outlineLvl w:val="2"/>
              <w:rPr>
                <w:rFonts w:ascii="Calibri" w:hAnsi="Calibri"/>
                <w:b/>
              </w:rPr>
            </w:pPr>
            <w:r w:rsidRPr="00556DA8">
              <w:rPr>
                <w:rFonts w:ascii="Calibri" w:hAnsi="Calibri"/>
                <w:b/>
              </w:rPr>
              <w:t>Configuration Management Tools</w:t>
            </w:r>
          </w:p>
        </w:tc>
        <w:tc>
          <w:tcPr>
            <w:tcW w:w="4770" w:type="dxa"/>
          </w:tcPr>
          <w:p w:rsidR="00C07B36" w:rsidRPr="00556DA8" w:rsidRDefault="00A526A0" w:rsidP="00952F91">
            <w:pPr>
              <w:keepNext/>
              <w:spacing w:before="60" w:after="60"/>
              <w:outlineLvl w:val="2"/>
              <w:rPr>
                <w:rFonts w:ascii="Calibri" w:hAnsi="Calibri"/>
                <w:b/>
              </w:rPr>
            </w:pPr>
            <w:r>
              <w:rPr>
                <w:rFonts w:ascii="Calibri" w:hAnsi="Calibri" w:cs="Calibri"/>
              </w:rPr>
              <w:t>Chef</w:t>
            </w:r>
          </w:p>
        </w:tc>
      </w:tr>
    </w:tbl>
    <w:p w:rsidR="00C07B36" w:rsidRDefault="00C07B36" w:rsidP="00C07B36">
      <w:pPr>
        <w:pStyle w:val="ListParagraph"/>
        <w:widowControl/>
        <w:contextualSpacing/>
        <w:rPr>
          <w:rFonts w:eastAsia="Times New Roman"/>
          <w:sz w:val="24"/>
          <w:szCs w:val="24"/>
        </w:rPr>
      </w:pPr>
    </w:p>
    <w:p w:rsidR="006832ED" w:rsidRDefault="006832ED" w:rsidP="006832ED">
      <w:pPr>
        <w:pStyle w:val="Heading3"/>
        <w:numPr>
          <w:ilvl w:val="0"/>
          <w:numId w:val="0"/>
        </w:numPr>
        <w:shd w:val="pct15" w:color="auto" w:fill="FFFFFF"/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Education:</w:t>
      </w:r>
    </w:p>
    <w:p w:rsidR="006832ED" w:rsidRPr="00986B7C" w:rsidRDefault="006832ED" w:rsidP="006832ED">
      <w:pPr>
        <w:pStyle w:val="NormalWeb"/>
        <w:spacing w:before="0" w:after="0"/>
        <w:rPr>
          <w:rFonts w:ascii="Arial Unicode MS" w:eastAsia="Arial Unicode MS" w:hAnsi="Arial Unicode MS" w:cs="Arial Unicode MS"/>
          <w:b/>
          <w:bCs/>
          <w:color w:val="000000" w:themeColor="text1"/>
          <w:u w:val="single"/>
        </w:rPr>
      </w:pPr>
      <w:r w:rsidRPr="00986B7C">
        <w:rPr>
          <w:rFonts w:ascii="Arial Unicode MS" w:eastAsia="Arial Unicode MS" w:hAnsi="Arial Unicode MS" w:cs="Arial Unicode MS"/>
        </w:rPr>
        <w:t xml:space="preserve"> Masters of Technology  in  Computer Science From Silicon Valley University, Sanjose, CA</w:t>
      </w:r>
      <w:r w:rsidRPr="00986B7C">
        <w:rPr>
          <w:rFonts w:ascii="Arial Unicode MS" w:eastAsia="Arial Unicode MS" w:hAnsi="Arial Unicode MS" w:cs="Arial Unicode MS"/>
          <w:b/>
          <w:bCs/>
          <w:color w:val="000000" w:themeColor="text1"/>
          <w:u w:val="single"/>
        </w:rPr>
        <w:t xml:space="preserve"> </w:t>
      </w:r>
    </w:p>
    <w:p w:rsidR="006832ED" w:rsidRDefault="006832ED" w:rsidP="006832ED">
      <w:pPr>
        <w:shd w:val="clear" w:color="auto" w:fill="FFFFFF"/>
        <w:rPr>
          <w:rFonts w:ascii="Arial Unicode MS" w:eastAsia="Arial Unicode MS" w:hAnsi="Arial Unicode MS" w:cs="Arial Unicode MS"/>
          <w:b/>
          <w:bCs/>
          <w:iCs/>
          <w:color w:val="222222"/>
          <w:u w:val="single"/>
        </w:rPr>
      </w:pPr>
    </w:p>
    <w:p w:rsidR="006832ED" w:rsidRPr="00986B7C" w:rsidRDefault="006832ED" w:rsidP="006832ED">
      <w:pPr>
        <w:shd w:val="clear" w:color="auto" w:fill="FFFFFF"/>
        <w:rPr>
          <w:rFonts w:ascii="Arial Unicode MS" w:eastAsia="Arial Unicode MS" w:hAnsi="Arial Unicode MS" w:cs="Arial Unicode MS"/>
          <w:b/>
          <w:color w:val="222222"/>
          <w:u w:val="single"/>
        </w:rPr>
      </w:pPr>
      <w:r w:rsidRPr="00986B7C">
        <w:rPr>
          <w:rFonts w:ascii="Arial Unicode MS" w:eastAsia="Arial Unicode MS" w:hAnsi="Arial Unicode MS" w:cs="Arial Unicode MS"/>
          <w:b/>
          <w:bCs/>
          <w:iCs/>
          <w:color w:val="222222"/>
          <w:u w:val="single"/>
        </w:rPr>
        <w:t>Academic Main Project:</w:t>
      </w:r>
    </w:p>
    <w:p w:rsidR="006832ED" w:rsidRPr="00986B7C" w:rsidRDefault="006832ED" w:rsidP="006832ED">
      <w:pPr>
        <w:shd w:val="clear" w:color="auto" w:fill="FFFFFF"/>
        <w:rPr>
          <w:rFonts w:ascii="Arial Unicode MS" w:eastAsia="Arial Unicode MS" w:hAnsi="Arial Unicode MS" w:cs="Arial Unicode MS"/>
          <w:color w:val="222222"/>
        </w:rPr>
      </w:pPr>
      <w:r w:rsidRPr="00986B7C">
        <w:rPr>
          <w:rFonts w:ascii="Arial Unicode MS" w:eastAsia="Arial Unicode MS" w:hAnsi="Arial Unicode MS" w:cs="Arial Unicode MS"/>
          <w:b/>
          <w:bCs/>
          <w:i/>
          <w:iCs/>
          <w:color w:val="222222"/>
        </w:rPr>
        <w:t> </w:t>
      </w:r>
      <w:r w:rsidRPr="00986B7C">
        <w:rPr>
          <w:rFonts w:ascii="Arial Unicode MS" w:eastAsia="Arial Unicode MS" w:hAnsi="Arial Unicode MS" w:cs="Arial Unicode MS"/>
          <w:b/>
          <w:bCs/>
          <w:color w:val="222222"/>
        </w:rPr>
        <w:t>Title:</w:t>
      </w:r>
      <w:r w:rsidRPr="00986B7C">
        <w:rPr>
          <w:rStyle w:val="apple-converted-space"/>
          <w:rFonts w:ascii="Arial Unicode MS" w:eastAsia="Arial Unicode MS" w:hAnsi="Arial Unicode MS" w:cs="Arial Unicode MS"/>
          <w:color w:val="222222"/>
        </w:rPr>
        <w:t> </w:t>
      </w:r>
      <w:r w:rsidRPr="00986B7C">
        <w:rPr>
          <w:rFonts w:ascii="Arial Unicode MS" w:eastAsia="Arial Unicode MS" w:hAnsi="Arial Unicode MS" w:cs="Arial Unicode MS"/>
          <w:color w:val="222222"/>
        </w:rPr>
        <w:t>Cloud-assisted privacy </w:t>
      </w:r>
      <w:r w:rsidRPr="00986B7C">
        <w:rPr>
          <w:rStyle w:val="apple-converted-space"/>
          <w:rFonts w:ascii="Arial Unicode MS" w:eastAsia="Arial Unicode MS" w:hAnsi="Arial Unicode MS" w:cs="Arial Unicode MS"/>
          <w:color w:val="222222"/>
        </w:rPr>
        <w:t> </w:t>
      </w:r>
      <w:r w:rsidRPr="00986B7C">
        <w:rPr>
          <w:rFonts w:ascii="Arial Unicode MS" w:eastAsia="Arial Unicode MS" w:hAnsi="Arial Unicode MS" w:cs="Arial Unicode MS"/>
          <w:color w:val="222222"/>
        </w:rPr>
        <w:t>preserving mobile health monitoring</w:t>
      </w:r>
    </w:p>
    <w:p w:rsidR="006832ED" w:rsidRPr="00986B7C" w:rsidRDefault="006832ED" w:rsidP="006832ED">
      <w:pPr>
        <w:shd w:val="clear" w:color="auto" w:fill="FFFFFF"/>
        <w:rPr>
          <w:rFonts w:ascii="Arial Unicode MS" w:eastAsia="Arial Unicode MS" w:hAnsi="Arial Unicode MS" w:cs="Arial Unicode MS"/>
          <w:color w:val="222222"/>
        </w:rPr>
      </w:pPr>
      <w:r w:rsidRPr="00986B7C">
        <w:rPr>
          <w:rFonts w:ascii="Arial Unicode MS" w:eastAsia="Arial Unicode MS" w:hAnsi="Arial Unicode MS" w:cs="Arial Unicode MS"/>
          <w:color w:val="222222"/>
        </w:rPr>
        <w:t> </w:t>
      </w:r>
      <w:r w:rsidRPr="00986B7C">
        <w:rPr>
          <w:rFonts w:ascii="Arial Unicode MS" w:eastAsia="Arial Unicode MS" w:hAnsi="Arial Unicode MS" w:cs="Arial Unicode MS"/>
          <w:b/>
          <w:bCs/>
          <w:color w:val="222222"/>
        </w:rPr>
        <w:t>Languages:</w:t>
      </w:r>
      <w:r w:rsidRPr="00986B7C">
        <w:rPr>
          <w:rStyle w:val="apple-converted-space"/>
          <w:rFonts w:ascii="Arial Unicode MS" w:eastAsia="Arial Unicode MS" w:hAnsi="Arial Unicode MS" w:cs="Arial Unicode MS"/>
          <w:b/>
          <w:bCs/>
          <w:color w:val="222222"/>
        </w:rPr>
        <w:t> </w:t>
      </w:r>
      <w:r w:rsidRPr="00986B7C">
        <w:rPr>
          <w:rFonts w:ascii="Arial Unicode MS" w:eastAsia="Arial Unicode MS" w:hAnsi="Arial Unicode MS" w:cs="Arial Unicode MS"/>
          <w:color w:val="222222"/>
        </w:rPr>
        <w:t>Java</w:t>
      </w:r>
    </w:p>
    <w:p w:rsidR="006832ED" w:rsidRPr="00986B7C" w:rsidRDefault="006832ED" w:rsidP="006832ED">
      <w:pPr>
        <w:shd w:val="clear" w:color="auto" w:fill="FFFFFF"/>
        <w:spacing w:line="230" w:lineRule="atLeast"/>
        <w:rPr>
          <w:rFonts w:ascii="Arial Unicode MS" w:eastAsia="Arial Unicode MS" w:hAnsi="Arial Unicode MS" w:cs="Arial Unicode MS"/>
          <w:color w:val="222222"/>
        </w:rPr>
      </w:pPr>
      <w:r w:rsidRPr="00986B7C">
        <w:rPr>
          <w:rFonts w:ascii="Arial Unicode MS" w:eastAsia="Arial Unicode MS" w:hAnsi="Arial Unicode MS" w:cs="Arial Unicode MS"/>
          <w:b/>
          <w:bCs/>
          <w:color w:val="222222"/>
        </w:rPr>
        <w:t>Platform:</w:t>
      </w:r>
      <w:r w:rsidRPr="00986B7C">
        <w:rPr>
          <w:rStyle w:val="apple-converted-space"/>
          <w:rFonts w:ascii="Arial Unicode MS" w:eastAsia="Arial Unicode MS" w:hAnsi="Arial Unicode MS" w:cs="Arial Unicode MS"/>
          <w:color w:val="222222"/>
        </w:rPr>
        <w:t> </w:t>
      </w:r>
      <w:r w:rsidRPr="00986B7C">
        <w:rPr>
          <w:rFonts w:ascii="Arial Unicode MS" w:eastAsia="Arial Unicode MS" w:hAnsi="Arial Unicode MS" w:cs="Arial Unicode MS"/>
          <w:color w:val="222222"/>
        </w:rPr>
        <w:t>MS Windows XP</w:t>
      </w:r>
    </w:p>
    <w:p w:rsidR="006832ED" w:rsidRPr="00986B7C" w:rsidRDefault="006832ED" w:rsidP="006832ED">
      <w:pPr>
        <w:shd w:val="clear" w:color="auto" w:fill="FFFFFF"/>
        <w:jc w:val="both"/>
        <w:rPr>
          <w:rFonts w:ascii="Arial Unicode MS" w:eastAsia="Arial Unicode MS" w:hAnsi="Arial Unicode MS" w:cs="Arial Unicode MS"/>
          <w:color w:val="222222"/>
        </w:rPr>
      </w:pPr>
      <w:r w:rsidRPr="00986B7C">
        <w:rPr>
          <w:rFonts w:ascii="Arial Unicode MS" w:eastAsia="Arial Unicode MS" w:hAnsi="Arial Unicode MS" w:cs="Arial Unicode MS"/>
          <w:b/>
          <w:bCs/>
          <w:color w:val="222222"/>
        </w:rPr>
        <w:t>Description:</w:t>
      </w:r>
      <w:r w:rsidRPr="00986B7C">
        <w:rPr>
          <w:rStyle w:val="apple-converted-space"/>
          <w:rFonts w:ascii="Arial Unicode MS" w:eastAsia="Arial Unicode MS" w:hAnsi="Arial Unicode MS" w:cs="Arial Unicode MS"/>
          <w:color w:val="222222"/>
        </w:rPr>
        <w:t> </w:t>
      </w:r>
      <w:r w:rsidRPr="00986B7C">
        <w:rPr>
          <w:rFonts w:ascii="Arial Unicode MS" w:eastAsia="Arial Unicode MS" w:hAnsi="Arial Unicode MS" w:cs="Arial Unicode MS"/>
          <w:color w:val="222222"/>
        </w:rPr>
        <w:t>Cloud-assisted privacy preserving mobile health monitoring, is to address this important problem and design a cloud assisted privacy preserving mobile health monitoring system to protect the privacy of the involved parties and their data.</w:t>
      </w:r>
      <w:r w:rsidRPr="00986B7C">
        <w:rPr>
          <w:rStyle w:val="apple-converted-space"/>
          <w:rFonts w:ascii="Arial Unicode MS" w:eastAsia="Arial Unicode MS" w:hAnsi="Arial Unicode MS" w:cs="Arial Unicode MS"/>
          <w:color w:val="222222"/>
        </w:rPr>
        <w:t> </w:t>
      </w:r>
      <w:r w:rsidRPr="00986B7C">
        <w:rPr>
          <w:rFonts w:ascii="Arial Unicode MS" w:eastAsia="Arial Unicode MS" w:hAnsi="Arial Unicode MS" w:cs="Arial Unicode MS"/>
          <w:color w:val="222222"/>
        </w:rPr>
        <w:t xml:space="preserve"> Moreover, the outsourcing decryption technique and a newly proposed key private proxy re-encryption are adapted to shift the </w:t>
      </w:r>
      <w:r>
        <w:rPr>
          <w:rFonts w:ascii="Arial Unicode MS" w:eastAsia="Arial Unicode MS" w:hAnsi="Arial Unicode MS" w:cs="Arial Unicode MS"/>
          <w:color w:val="222222"/>
        </w:rPr>
        <w:t>computational,</w:t>
      </w:r>
    </w:p>
    <w:p w:rsidR="006832ED" w:rsidRPr="00986B7C" w:rsidRDefault="006832ED" w:rsidP="006832ED">
      <w:pPr>
        <w:shd w:val="clear" w:color="auto" w:fill="FFFFFF"/>
        <w:jc w:val="both"/>
        <w:rPr>
          <w:rFonts w:ascii="Arial Unicode MS" w:eastAsia="Arial Unicode MS" w:hAnsi="Arial Unicode MS" w:cs="Arial Unicode MS"/>
          <w:color w:val="222222"/>
        </w:rPr>
      </w:pPr>
      <w:r>
        <w:rPr>
          <w:rFonts w:ascii="Arial Unicode MS" w:eastAsia="Arial Unicode MS" w:hAnsi="Arial Unicode MS" w:cs="Arial Unicode MS"/>
          <w:color w:val="222222"/>
        </w:rPr>
        <w:t>computational</w:t>
      </w:r>
      <w:r w:rsidRPr="00986B7C">
        <w:rPr>
          <w:rFonts w:ascii="Arial Unicode MS" w:eastAsia="Arial Unicode MS" w:hAnsi="Arial Unicode MS" w:cs="Arial Unicode MS"/>
          <w:color w:val="222222"/>
        </w:rPr>
        <w:t xml:space="preserve"> complexity of the involved parties to the cloud without compromising clients’ privacy and service providers’ intellectual property.</w:t>
      </w:r>
    </w:p>
    <w:p w:rsidR="006832ED" w:rsidRPr="00205B80" w:rsidRDefault="006832ED" w:rsidP="00C07B36">
      <w:pPr>
        <w:pStyle w:val="ListParagraph"/>
        <w:widowControl/>
        <w:contextualSpacing/>
        <w:rPr>
          <w:rFonts w:eastAsia="Times New Roman"/>
          <w:sz w:val="24"/>
          <w:szCs w:val="24"/>
        </w:rPr>
      </w:pPr>
    </w:p>
    <w:sectPr w:rsidR="006832ED" w:rsidRPr="00205B80" w:rsidSect="00686AD4">
      <w:footnotePr>
        <w:pos w:val="beneathText"/>
      </w:footnotePr>
      <w:pgSz w:w="12240" w:h="15840" w:code="1"/>
      <w:pgMar w:top="810" w:right="72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07E" w:rsidRDefault="00E3007E" w:rsidP="006A43AB">
      <w:r>
        <w:separator/>
      </w:r>
    </w:p>
  </w:endnote>
  <w:endnote w:type="continuationSeparator" w:id="1">
    <w:p w:rsidR="00E3007E" w:rsidRDefault="00E3007E" w:rsidP="006A43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 Sans L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GulimChe">
    <w:altName w:val="Malgun Gothic"/>
    <w:charset w:val="81"/>
    <w:family w:val="modern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07E" w:rsidRDefault="00E3007E" w:rsidP="006A43AB">
      <w:r>
        <w:separator/>
      </w:r>
    </w:p>
  </w:footnote>
  <w:footnote w:type="continuationSeparator" w:id="1">
    <w:p w:rsidR="00E3007E" w:rsidRDefault="00E3007E" w:rsidP="006A43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B56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>
    <w:nsid w:val="00000004"/>
    <w:multiLevelType w:val="multilevel"/>
    <w:tmpl w:val="00000004"/>
    <w:name w:val="WW8Num1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>
    <w:nsid w:val="00000005"/>
    <w:multiLevelType w:val="multilevel"/>
    <w:tmpl w:val="00000005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>
    <w:nsid w:val="00000006"/>
    <w:multiLevelType w:val="multilevel"/>
    <w:tmpl w:val="00000006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>
    <w:nsid w:val="00000007"/>
    <w:multiLevelType w:val="multilevel"/>
    <w:tmpl w:val="DCEC05D4"/>
    <w:name w:val="WW8Num21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abstractNum w:abstractNumId="7">
    <w:nsid w:val="00000008"/>
    <w:multiLevelType w:val="multilevel"/>
    <w:tmpl w:val="022A7D42"/>
    <w:name w:val="WW8Num23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>
    <w:nsid w:val="00000009"/>
    <w:multiLevelType w:val="singleLevel"/>
    <w:tmpl w:val="00000009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1E"/>
    <w:multiLevelType w:val="hybridMultilevel"/>
    <w:tmpl w:val="6EF4F4B8"/>
    <w:lvl w:ilvl="0" w:tplc="2F0A1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7F78E1"/>
    <w:multiLevelType w:val="multilevel"/>
    <w:tmpl w:val="126E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1AC19BC"/>
    <w:multiLevelType w:val="hybridMultilevel"/>
    <w:tmpl w:val="E1180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9A47D3"/>
    <w:multiLevelType w:val="hybridMultilevel"/>
    <w:tmpl w:val="3ECA1616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1D2718D5"/>
    <w:multiLevelType w:val="hybridMultilevel"/>
    <w:tmpl w:val="36F81624"/>
    <w:lvl w:ilvl="0" w:tplc="00000005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DEB7B58"/>
    <w:multiLevelType w:val="hybridMultilevel"/>
    <w:tmpl w:val="446C470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543305A"/>
    <w:multiLevelType w:val="hybridMultilevel"/>
    <w:tmpl w:val="2FEE3A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9B6A2B"/>
    <w:multiLevelType w:val="hybridMultilevel"/>
    <w:tmpl w:val="703054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F23368"/>
    <w:multiLevelType w:val="hybridMultilevel"/>
    <w:tmpl w:val="655C03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006CA5"/>
    <w:multiLevelType w:val="hybridMultilevel"/>
    <w:tmpl w:val="0F6CFD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E2C7EC3"/>
    <w:multiLevelType w:val="hybridMultilevel"/>
    <w:tmpl w:val="235857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1C5BF5"/>
    <w:multiLevelType w:val="hybridMultilevel"/>
    <w:tmpl w:val="02525B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BA3470"/>
    <w:multiLevelType w:val="hybridMultilevel"/>
    <w:tmpl w:val="C916CB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F2705"/>
    <w:multiLevelType w:val="hybridMultilevel"/>
    <w:tmpl w:val="375E5DD4"/>
    <w:lvl w:ilvl="0" w:tplc="04090007">
      <w:start w:val="1"/>
      <w:numFmt w:val="bullet"/>
      <w:lvlText w:val=""/>
      <w:lvlPicBulletId w:val="0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3">
    <w:nsid w:val="589F14ED"/>
    <w:multiLevelType w:val="hybridMultilevel"/>
    <w:tmpl w:val="F9BAE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8A6782B"/>
    <w:multiLevelType w:val="hybridMultilevel"/>
    <w:tmpl w:val="1592C9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FD177C2"/>
    <w:multiLevelType w:val="hybridMultilevel"/>
    <w:tmpl w:val="D3643A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9"/>
  </w:num>
  <w:num w:numId="6">
    <w:abstractNumId w:val="14"/>
  </w:num>
  <w:num w:numId="7">
    <w:abstractNumId w:val="25"/>
  </w:num>
  <w:num w:numId="8">
    <w:abstractNumId w:val="11"/>
  </w:num>
  <w:num w:numId="9">
    <w:abstractNumId w:val="21"/>
  </w:num>
  <w:num w:numId="10">
    <w:abstractNumId w:val="12"/>
  </w:num>
  <w:num w:numId="11">
    <w:abstractNumId w:val="17"/>
  </w:num>
  <w:num w:numId="12">
    <w:abstractNumId w:val="19"/>
  </w:num>
  <w:num w:numId="13">
    <w:abstractNumId w:val="16"/>
  </w:num>
  <w:num w:numId="14">
    <w:abstractNumId w:val="22"/>
  </w:num>
  <w:num w:numId="15">
    <w:abstractNumId w:val="15"/>
  </w:num>
  <w:num w:numId="16">
    <w:abstractNumId w:val="0"/>
  </w:num>
  <w:num w:numId="17">
    <w:abstractNumId w:val="13"/>
  </w:num>
  <w:num w:numId="18">
    <w:abstractNumId w:val="10"/>
  </w:num>
  <w:num w:numId="19">
    <w:abstractNumId w:val="2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F70AA4"/>
    <w:rsid w:val="0000062E"/>
    <w:rsid w:val="00000DE1"/>
    <w:rsid w:val="00005D99"/>
    <w:rsid w:val="00006DD5"/>
    <w:rsid w:val="000074D8"/>
    <w:rsid w:val="0001081E"/>
    <w:rsid w:val="00011024"/>
    <w:rsid w:val="00011232"/>
    <w:rsid w:val="0001388F"/>
    <w:rsid w:val="000161DB"/>
    <w:rsid w:val="00016E02"/>
    <w:rsid w:val="00023294"/>
    <w:rsid w:val="00023C23"/>
    <w:rsid w:val="00026D67"/>
    <w:rsid w:val="000345F3"/>
    <w:rsid w:val="00042466"/>
    <w:rsid w:val="0004791B"/>
    <w:rsid w:val="000504FB"/>
    <w:rsid w:val="00060DBD"/>
    <w:rsid w:val="00064ADC"/>
    <w:rsid w:val="00072412"/>
    <w:rsid w:val="00072D19"/>
    <w:rsid w:val="000825FF"/>
    <w:rsid w:val="00082E21"/>
    <w:rsid w:val="0008649A"/>
    <w:rsid w:val="00090108"/>
    <w:rsid w:val="00092B37"/>
    <w:rsid w:val="00096E65"/>
    <w:rsid w:val="000A3A52"/>
    <w:rsid w:val="000A5C80"/>
    <w:rsid w:val="000A63AE"/>
    <w:rsid w:val="000B195B"/>
    <w:rsid w:val="000B6FA4"/>
    <w:rsid w:val="000B77AB"/>
    <w:rsid w:val="000D1041"/>
    <w:rsid w:val="000D20A5"/>
    <w:rsid w:val="000D5DF7"/>
    <w:rsid w:val="000E3310"/>
    <w:rsid w:val="000E3FF6"/>
    <w:rsid w:val="000F04C2"/>
    <w:rsid w:val="000F15E9"/>
    <w:rsid w:val="000F5081"/>
    <w:rsid w:val="000F628A"/>
    <w:rsid w:val="00106AD9"/>
    <w:rsid w:val="00110FC4"/>
    <w:rsid w:val="00111F61"/>
    <w:rsid w:val="001126AB"/>
    <w:rsid w:val="00115899"/>
    <w:rsid w:val="00121BDC"/>
    <w:rsid w:val="0012285E"/>
    <w:rsid w:val="00126BD2"/>
    <w:rsid w:val="00133AA8"/>
    <w:rsid w:val="0013661D"/>
    <w:rsid w:val="001400C7"/>
    <w:rsid w:val="001403B0"/>
    <w:rsid w:val="00143F92"/>
    <w:rsid w:val="00144EBD"/>
    <w:rsid w:val="0014677B"/>
    <w:rsid w:val="00146EFC"/>
    <w:rsid w:val="00150707"/>
    <w:rsid w:val="00153837"/>
    <w:rsid w:val="00155C90"/>
    <w:rsid w:val="001613C3"/>
    <w:rsid w:val="00162AD2"/>
    <w:rsid w:val="00163FEF"/>
    <w:rsid w:val="0016744F"/>
    <w:rsid w:val="00175A0C"/>
    <w:rsid w:val="00180B02"/>
    <w:rsid w:val="00183753"/>
    <w:rsid w:val="0019052B"/>
    <w:rsid w:val="00193400"/>
    <w:rsid w:val="00196E88"/>
    <w:rsid w:val="00197646"/>
    <w:rsid w:val="001A0640"/>
    <w:rsid w:val="001A3D80"/>
    <w:rsid w:val="001A4941"/>
    <w:rsid w:val="001A6F41"/>
    <w:rsid w:val="001B5A5C"/>
    <w:rsid w:val="001B6A11"/>
    <w:rsid w:val="001C0C25"/>
    <w:rsid w:val="001C234A"/>
    <w:rsid w:val="001C2E3E"/>
    <w:rsid w:val="001D02AB"/>
    <w:rsid w:val="001D0F06"/>
    <w:rsid w:val="001D1670"/>
    <w:rsid w:val="001D69C7"/>
    <w:rsid w:val="001D7FEC"/>
    <w:rsid w:val="001E705F"/>
    <w:rsid w:val="001F0120"/>
    <w:rsid w:val="001F210A"/>
    <w:rsid w:val="001F2442"/>
    <w:rsid w:val="001F53A6"/>
    <w:rsid w:val="001F7083"/>
    <w:rsid w:val="00200E6D"/>
    <w:rsid w:val="002026C9"/>
    <w:rsid w:val="00210978"/>
    <w:rsid w:val="00213E15"/>
    <w:rsid w:val="0022101C"/>
    <w:rsid w:val="00231478"/>
    <w:rsid w:val="00232DC3"/>
    <w:rsid w:val="00235B62"/>
    <w:rsid w:val="00236AA3"/>
    <w:rsid w:val="002378BB"/>
    <w:rsid w:val="00244246"/>
    <w:rsid w:val="002443D8"/>
    <w:rsid w:val="0024447A"/>
    <w:rsid w:val="002453F4"/>
    <w:rsid w:val="00245586"/>
    <w:rsid w:val="00250FDA"/>
    <w:rsid w:val="0025202F"/>
    <w:rsid w:val="00257E6B"/>
    <w:rsid w:val="0026039A"/>
    <w:rsid w:val="00262D2F"/>
    <w:rsid w:val="002677A0"/>
    <w:rsid w:val="00280E67"/>
    <w:rsid w:val="002843EB"/>
    <w:rsid w:val="0029378C"/>
    <w:rsid w:val="002A089A"/>
    <w:rsid w:val="002A48D4"/>
    <w:rsid w:val="002A5B06"/>
    <w:rsid w:val="002A7F08"/>
    <w:rsid w:val="002B60EC"/>
    <w:rsid w:val="002C36E6"/>
    <w:rsid w:val="002C6C99"/>
    <w:rsid w:val="002D0AF4"/>
    <w:rsid w:val="002D230E"/>
    <w:rsid w:val="002D2B7B"/>
    <w:rsid w:val="002D44D7"/>
    <w:rsid w:val="002D4E5B"/>
    <w:rsid w:val="002D6139"/>
    <w:rsid w:val="002D6DA1"/>
    <w:rsid w:val="002D6DFC"/>
    <w:rsid w:val="002E1C41"/>
    <w:rsid w:val="002E2DCB"/>
    <w:rsid w:val="002E3BFF"/>
    <w:rsid w:val="002E4799"/>
    <w:rsid w:val="002E6C57"/>
    <w:rsid w:val="002F731A"/>
    <w:rsid w:val="002F75F4"/>
    <w:rsid w:val="00305D03"/>
    <w:rsid w:val="003178E3"/>
    <w:rsid w:val="0032043D"/>
    <w:rsid w:val="003228F1"/>
    <w:rsid w:val="00323AE3"/>
    <w:rsid w:val="003246CF"/>
    <w:rsid w:val="00324F3F"/>
    <w:rsid w:val="003347E3"/>
    <w:rsid w:val="00334ADC"/>
    <w:rsid w:val="00341711"/>
    <w:rsid w:val="00350212"/>
    <w:rsid w:val="003545A2"/>
    <w:rsid w:val="003626D8"/>
    <w:rsid w:val="00363567"/>
    <w:rsid w:val="00370BF2"/>
    <w:rsid w:val="003711CA"/>
    <w:rsid w:val="003753A6"/>
    <w:rsid w:val="003829C2"/>
    <w:rsid w:val="00382DE0"/>
    <w:rsid w:val="0038562A"/>
    <w:rsid w:val="00386D83"/>
    <w:rsid w:val="00387A8F"/>
    <w:rsid w:val="00394D50"/>
    <w:rsid w:val="003A188B"/>
    <w:rsid w:val="003A3DF9"/>
    <w:rsid w:val="003B03E8"/>
    <w:rsid w:val="003B7C52"/>
    <w:rsid w:val="003C1924"/>
    <w:rsid w:val="003C37D9"/>
    <w:rsid w:val="003C3ED1"/>
    <w:rsid w:val="003C63CE"/>
    <w:rsid w:val="003D4CA6"/>
    <w:rsid w:val="003E034B"/>
    <w:rsid w:val="003E1814"/>
    <w:rsid w:val="003E5931"/>
    <w:rsid w:val="003F2D5E"/>
    <w:rsid w:val="003F73D3"/>
    <w:rsid w:val="004079C1"/>
    <w:rsid w:val="004104A1"/>
    <w:rsid w:val="00413070"/>
    <w:rsid w:val="00414724"/>
    <w:rsid w:val="0041505C"/>
    <w:rsid w:val="004167EC"/>
    <w:rsid w:val="0042017D"/>
    <w:rsid w:val="00424B38"/>
    <w:rsid w:val="00430EDB"/>
    <w:rsid w:val="004320A1"/>
    <w:rsid w:val="00432FF0"/>
    <w:rsid w:val="0043383E"/>
    <w:rsid w:val="00436DE7"/>
    <w:rsid w:val="00442767"/>
    <w:rsid w:val="00443AB9"/>
    <w:rsid w:val="00443C70"/>
    <w:rsid w:val="00444D7E"/>
    <w:rsid w:val="004479D0"/>
    <w:rsid w:val="00460C47"/>
    <w:rsid w:val="004615CE"/>
    <w:rsid w:val="0046356B"/>
    <w:rsid w:val="00464A2A"/>
    <w:rsid w:val="004652E9"/>
    <w:rsid w:val="004672A7"/>
    <w:rsid w:val="00470EED"/>
    <w:rsid w:val="00471A9D"/>
    <w:rsid w:val="00474F8D"/>
    <w:rsid w:val="00483585"/>
    <w:rsid w:val="00495A6A"/>
    <w:rsid w:val="004960DF"/>
    <w:rsid w:val="004A1271"/>
    <w:rsid w:val="004A5B95"/>
    <w:rsid w:val="004A63CA"/>
    <w:rsid w:val="004A74AA"/>
    <w:rsid w:val="004A7B65"/>
    <w:rsid w:val="004B5CF6"/>
    <w:rsid w:val="004C0454"/>
    <w:rsid w:val="004C3CBF"/>
    <w:rsid w:val="004C4A3C"/>
    <w:rsid w:val="004C50EE"/>
    <w:rsid w:val="004C61FD"/>
    <w:rsid w:val="004C67AF"/>
    <w:rsid w:val="004D1684"/>
    <w:rsid w:val="004D2296"/>
    <w:rsid w:val="004D5302"/>
    <w:rsid w:val="004D6443"/>
    <w:rsid w:val="004D6577"/>
    <w:rsid w:val="004D6DA6"/>
    <w:rsid w:val="004D7234"/>
    <w:rsid w:val="004E0DA6"/>
    <w:rsid w:val="004F00A0"/>
    <w:rsid w:val="004F25DC"/>
    <w:rsid w:val="004F3EC8"/>
    <w:rsid w:val="004F5B6E"/>
    <w:rsid w:val="004F6B1C"/>
    <w:rsid w:val="004F712A"/>
    <w:rsid w:val="00503ABC"/>
    <w:rsid w:val="00504F28"/>
    <w:rsid w:val="00506119"/>
    <w:rsid w:val="0050736F"/>
    <w:rsid w:val="00511875"/>
    <w:rsid w:val="00517C6A"/>
    <w:rsid w:val="005222C3"/>
    <w:rsid w:val="0052367B"/>
    <w:rsid w:val="00523EED"/>
    <w:rsid w:val="00527063"/>
    <w:rsid w:val="00531020"/>
    <w:rsid w:val="00543BBD"/>
    <w:rsid w:val="00547A04"/>
    <w:rsid w:val="0055177A"/>
    <w:rsid w:val="00554F7B"/>
    <w:rsid w:val="00556DA8"/>
    <w:rsid w:val="00560DAF"/>
    <w:rsid w:val="0056589F"/>
    <w:rsid w:val="0057188A"/>
    <w:rsid w:val="005737C7"/>
    <w:rsid w:val="005742A7"/>
    <w:rsid w:val="00574466"/>
    <w:rsid w:val="005756E3"/>
    <w:rsid w:val="00577976"/>
    <w:rsid w:val="00580AD9"/>
    <w:rsid w:val="00586D6D"/>
    <w:rsid w:val="005873BE"/>
    <w:rsid w:val="00590E0F"/>
    <w:rsid w:val="005910C7"/>
    <w:rsid w:val="005A247E"/>
    <w:rsid w:val="005A523B"/>
    <w:rsid w:val="005A5F48"/>
    <w:rsid w:val="005A6435"/>
    <w:rsid w:val="005B297D"/>
    <w:rsid w:val="005B4219"/>
    <w:rsid w:val="005C15F5"/>
    <w:rsid w:val="005C1D65"/>
    <w:rsid w:val="005C4703"/>
    <w:rsid w:val="005C713D"/>
    <w:rsid w:val="005C7E58"/>
    <w:rsid w:val="005D1718"/>
    <w:rsid w:val="005D4C26"/>
    <w:rsid w:val="005E19E8"/>
    <w:rsid w:val="005E3CE0"/>
    <w:rsid w:val="005E420F"/>
    <w:rsid w:val="005F248A"/>
    <w:rsid w:val="005F25D8"/>
    <w:rsid w:val="006044F9"/>
    <w:rsid w:val="00605692"/>
    <w:rsid w:val="00605A59"/>
    <w:rsid w:val="00611F90"/>
    <w:rsid w:val="00616F69"/>
    <w:rsid w:val="00634A98"/>
    <w:rsid w:val="00640DF3"/>
    <w:rsid w:val="00640F14"/>
    <w:rsid w:val="00644A7E"/>
    <w:rsid w:val="00647052"/>
    <w:rsid w:val="00650867"/>
    <w:rsid w:val="0065313B"/>
    <w:rsid w:val="00661D8F"/>
    <w:rsid w:val="00664068"/>
    <w:rsid w:val="006645BC"/>
    <w:rsid w:val="006646FA"/>
    <w:rsid w:val="00672116"/>
    <w:rsid w:val="006832ED"/>
    <w:rsid w:val="006844C4"/>
    <w:rsid w:val="0068580B"/>
    <w:rsid w:val="00686AD4"/>
    <w:rsid w:val="006925FD"/>
    <w:rsid w:val="006944B9"/>
    <w:rsid w:val="006A16C7"/>
    <w:rsid w:val="006A33FE"/>
    <w:rsid w:val="006A367D"/>
    <w:rsid w:val="006A3F3B"/>
    <w:rsid w:val="006A43AB"/>
    <w:rsid w:val="006A6367"/>
    <w:rsid w:val="006B4290"/>
    <w:rsid w:val="006B499C"/>
    <w:rsid w:val="006C0B4E"/>
    <w:rsid w:val="006C40DA"/>
    <w:rsid w:val="006C74D3"/>
    <w:rsid w:val="006D3658"/>
    <w:rsid w:val="006D6FDE"/>
    <w:rsid w:val="006E2CA8"/>
    <w:rsid w:val="006F16C7"/>
    <w:rsid w:val="006F50A2"/>
    <w:rsid w:val="00714DEB"/>
    <w:rsid w:val="00715473"/>
    <w:rsid w:val="00720AFA"/>
    <w:rsid w:val="007322DC"/>
    <w:rsid w:val="0073273E"/>
    <w:rsid w:val="0074206A"/>
    <w:rsid w:val="00747EA5"/>
    <w:rsid w:val="007533B3"/>
    <w:rsid w:val="00767B81"/>
    <w:rsid w:val="0077682E"/>
    <w:rsid w:val="00780FEC"/>
    <w:rsid w:val="00785A4E"/>
    <w:rsid w:val="007866E9"/>
    <w:rsid w:val="00791D9C"/>
    <w:rsid w:val="0079316B"/>
    <w:rsid w:val="0079603A"/>
    <w:rsid w:val="007B16AD"/>
    <w:rsid w:val="007B48AB"/>
    <w:rsid w:val="007C2B0C"/>
    <w:rsid w:val="007C6086"/>
    <w:rsid w:val="007D2157"/>
    <w:rsid w:val="007D51A6"/>
    <w:rsid w:val="007E0DB7"/>
    <w:rsid w:val="007E51AE"/>
    <w:rsid w:val="007F26EF"/>
    <w:rsid w:val="007F2A7C"/>
    <w:rsid w:val="007F4712"/>
    <w:rsid w:val="007F47A9"/>
    <w:rsid w:val="00801819"/>
    <w:rsid w:val="00803F12"/>
    <w:rsid w:val="00805305"/>
    <w:rsid w:val="00810BC5"/>
    <w:rsid w:val="008150AA"/>
    <w:rsid w:val="00815908"/>
    <w:rsid w:val="00822AA8"/>
    <w:rsid w:val="00825B77"/>
    <w:rsid w:val="00826CB0"/>
    <w:rsid w:val="00832611"/>
    <w:rsid w:val="00834408"/>
    <w:rsid w:val="00843815"/>
    <w:rsid w:val="0084501B"/>
    <w:rsid w:val="008530B7"/>
    <w:rsid w:val="00854FDD"/>
    <w:rsid w:val="00856BA4"/>
    <w:rsid w:val="0086554C"/>
    <w:rsid w:val="00866B90"/>
    <w:rsid w:val="008675DA"/>
    <w:rsid w:val="00876CB0"/>
    <w:rsid w:val="008821CD"/>
    <w:rsid w:val="00885142"/>
    <w:rsid w:val="008A33F6"/>
    <w:rsid w:val="008A3D62"/>
    <w:rsid w:val="008A551A"/>
    <w:rsid w:val="008A7917"/>
    <w:rsid w:val="008B0594"/>
    <w:rsid w:val="008B3D0A"/>
    <w:rsid w:val="008B61C1"/>
    <w:rsid w:val="008B7CF2"/>
    <w:rsid w:val="008C2F28"/>
    <w:rsid w:val="008C4B7E"/>
    <w:rsid w:val="008D512A"/>
    <w:rsid w:val="008E2D7D"/>
    <w:rsid w:val="008E2EB7"/>
    <w:rsid w:val="008E46AC"/>
    <w:rsid w:val="00903EE4"/>
    <w:rsid w:val="009125AD"/>
    <w:rsid w:val="00913742"/>
    <w:rsid w:val="0091765D"/>
    <w:rsid w:val="0092280C"/>
    <w:rsid w:val="0092281B"/>
    <w:rsid w:val="00924FF1"/>
    <w:rsid w:val="00932623"/>
    <w:rsid w:val="00933C41"/>
    <w:rsid w:val="00937AB2"/>
    <w:rsid w:val="00937BF1"/>
    <w:rsid w:val="0094155C"/>
    <w:rsid w:val="00942350"/>
    <w:rsid w:val="00943BCC"/>
    <w:rsid w:val="00945380"/>
    <w:rsid w:val="0094632C"/>
    <w:rsid w:val="00951E68"/>
    <w:rsid w:val="00952F91"/>
    <w:rsid w:val="00957135"/>
    <w:rsid w:val="0095717C"/>
    <w:rsid w:val="0095740B"/>
    <w:rsid w:val="00962F07"/>
    <w:rsid w:val="00963161"/>
    <w:rsid w:val="00963B37"/>
    <w:rsid w:val="00964742"/>
    <w:rsid w:val="009677B7"/>
    <w:rsid w:val="00974915"/>
    <w:rsid w:val="00981546"/>
    <w:rsid w:val="00982D18"/>
    <w:rsid w:val="00986C9A"/>
    <w:rsid w:val="00992333"/>
    <w:rsid w:val="00992F07"/>
    <w:rsid w:val="00994F3D"/>
    <w:rsid w:val="009A1073"/>
    <w:rsid w:val="009A7A82"/>
    <w:rsid w:val="009B406F"/>
    <w:rsid w:val="009B601C"/>
    <w:rsid w:val="009B6176"/>
    <w:rsid w:val="009B75EB"/>
    <w:rsid w:val="009C213F"/>
    <w:rsid w:val="009C6942"/>
    <w:rsid w:val="009E053B"/>
    <w:rsid w:val="009E1175"/>
    <w:rsid w:val="009E6482"/>
    <w:rsid w:val="009E7C4E"/>
    <w:rsid w:val="009F2B43"/>
    <w:rsid w:val="009F5E2A"/>
    <w:rsid w:val="009F735A"/>
    <w:rsid w:val="00A0269C"/>
    <w:rsid w:val="00A030AE"/>
    <w:rsid w:val="00A03B48"/>
    <w:rsid w:val="00A10842"/>
    <w:rsid w:val="00A113BB"/>
    <w:rsid w:val="00A167DA"/>
    <w:rsid w:val="00A2464F"/>
    <w:rsid w:val="00A2492A"/>
    <w:rsid w:val="00A2586D"/>
    <w:rsid w:val="00A276A5"/>
    <w:rsid w:val="00A308C7"/>
    <w:rsid w:val="00A30968"/>
    <w:rsid w:val="00A31978"/>
    <w:rsid w:val="00A369C7"/>
    <w:rsid w:val="00A400B5"/>
    <w:rsid w:val="00A44C87"/>
    <w:rsid w:val="00A506CC"/>
    <w:rsid w:val="00A51AA6"/>
    <w:rsid w:val="00A526A0"/>
    <w:rsid w:val="00A57729"/>
    <w:rsid w:val="00A600DF"/>
    <w:rsid w:val="00A615C5"/>
    <w:rsid w:val="00A61E70"/>
    <w:rsid w:val="00A63CEB"/>
    <w:rsid w:val="00A65A62"/>
    <w:rsid w:val="00A65F94"/>
    <w:rsid w:val="00A66401"/>
    <w:rsid w:val="00A70106"/>
    <w:rsid w:val="00A74D7B"/>
    <w:rsid w:val="00A75400"/>
    <w:rsid w:val="00A76A34"/>
    <w:rsid w:val="00A81150"/>
    <w:rsid w:val="00A81E7E"/>
    <w:rsid w:val="00A97EA1"/>
    <w:rsid w:val="00AA13A4"/>
    <w:rsid w:val="00AA418D"/>
    <w:rsid w:val="00AA59EC"/>
    <w:rsid w:val="00AB0CDA"/>
    <w:rsid w:val="00AB2AEE"/>
    <w:rsid w:val="00AB7620"/>
    <w:rsid w:val="00AC09A9"/>
    <w:rsid w:val="00AD166F"/>
    <w:rsid w:val="00AD251B"/>
    <w:rsid w:val="00AD54A1"/>
    <w:rsid w:val="00AD5F5F"/>
    <w:rsid w:val="00AE186E"/>
    <w:rsid w:val="00AE2931"/>
    <w:rsid w:val="00AE7A87"/>
    <w:rsid w:val="00AF384B"/>
    <w:rsid w:val="00B00203"/>
    <w:rsid w:val="00B008CC"/>
    <w:rsid w:val="00B029C4"/>
    <w:rsid w:val="00B13D70"/>
    <w:rsid w:val="00B16137"/>
    <w:rsid w:val="00B20365"/>
    <w:rsid w:val="00B4107B"/>
    <w:rsid w:val="00B44D38"/>
    <w:rsid w:val="00B46986"/>
    <w:rsid w:val="00B506D7"/>
    <w:rsid w:val="00B51C96"/>
    <w:rsid w:val="00B55F7F"/>
    <w:rsid w:val="00B5658C"/>
    <w:rsid w:val="00B56E13"/>
    <w:rsid w:val="00B635B0"/>
    <w:rsid w:val="00B76D61"/>
    <w:rsid w:val="00B76F38"/>
    <w:rsid w:val="00B76F65"/>
    <w:rsid w:val="00B81E43"/>
    <w:rsid w:val="00B8242C"/>
    <w:rsid w:val="00B85230"/>
    <w:rsid w:val="00B87ECB"/>
    <w:rsid w:val="00B929D4"/>
    <w:rsid w:val="00B92AC5"/>
    <w:rsid w:val="00B97AC3"/>
    <w:rsid w:val="00BA7398"/>
    <w:rsid w:val="00BB2B15"/>
    <w:rsid w:val="00BC2C5D"/>
    <w:rsid w:val="00BD15B3"/>
    <w:rsid w:val="00BD1A14"/>
    <w:rsid w:val="00BD626B"/>
    <w:rsid w:val="00BE0AA0"/>
    <w:rsid w:val="00BE7C2F"/>
    <w:rsid w:val="00BF09C7"/>
    <w:rsid w:val="00BF2DFE"/>
    <w:rsid w:val="00BF4FE3"/>
    <w:rsid w:val="00BF56FA"/>
    <w:rsid w:val="00C04263"/>
    <w:rsid w:val="00C07B36"/>
    <w:rsid w:val="00C1621B"/>
    <w:rsid w:val="00C1632E"/>
    <w:rsid w:val="00C20B2F"/>
    <w:rsid w:val="00C229B5"/>
    <w:rsid w:val="00C236E2"/>
    <w:rsid w:val="00C23C3B"/>
    <w:rsid w:val="00C24A58"/>
    <w:rsid w:val="00C27879"/>
    <w:rsid w:val="00C3056E"/>
    <w:rsid w:val="00C324E5"/>
    <w:rsid w:val="00C37CAC"/>
    <w:rsid w:val="00C37FF7"/>
    <w:rsid w:val="00C4093D"/>
    <w:rsid w:val="00C415D3"/>
    <w:rsid w:val="00C4171E"/>
    <w:rsid w:val="00C46D76"/>
    <w:rsid w:val="00C50608"/>
    <w:rsid w:val="00C5078D"/>
    <w:rsid w:val="00C51514"/>
    <w:rsid w:val="00C51BC9"/>
    <w:rsid w:val="00C525D7"/>
    <w:rsid w:val="00C553C6"/>
    <w:rsid w:val="00C600AE"/>
    <w:rsid w:val="00C600EE"/>
    <w:rsid w:val="00C60D8C"/>
    <w:rsid w:val="00C61264"/>
    <w:rsid w:val="00C654AB"/>
    <w:rsid w:val="00C74537"/>
    <w:rsid w:val="00C74EB6"/>
    <w:rsid w:val="00C75405"/>
    <w:rsid w:val="00C80EA2"/>
    <w:rsid w:val="00C810BD"/>
    <w:rsid w:val="00C86C09"/>
    <w:rsid w:val="00C86D74"/>
    <w:rsid w:val="00C924D7"/>
    <w:rsid w:val="00CA0D82"/>
    <w:rsid w:val="00CB0E2F"/>
    <w:rsid w:val="00CB1476"/>
    <w:rsid w:val="00CB3116"/>
    <w:rsid w:val="00CB72CA"/>
    <w:rsid w:val="00CC025D"/>
    <w:rsid w:val="00CC3746"/>
    <w:rsid w:val="00CC77D4"/>
    <w:rsid w:val="00CD0CC4"/>
    <w:rsid w:val="00CD1EA0"/>
    <w:rsid w:val="00CD46B0"/>
    <w:rsid w:val="00CD4A27"/>
    <w:rsid w:val="00CE58C4"/>
    <w:rsid w:val="00CE6587"/>
    <w:rsid w:val="00CF0213"/>
    <w:rsid w:val="00CF5089"/>
    <w:rsid w:val="00D0239A"/>
    <w:rsid w:val="00D06B6A"/>
    <w:rsid w:val="00D10FFF"/>
    <w:rsid w:val="00D13336"/>
    <w:rsid w:val="00D13BE2"/>
    <w:rsid w:val="00D1429E"/>
    <w:rsid w:val="00D15DAB"/>
    <w:rsid w:val="00D208F9"/>
    <w:rsid w:val="00D22D80"/>
    <w:rsid w:val="00D24147"/>
    <w:rsid w:val="00D4070D"/>
    <w:rsid w:val="00D40EEA"/>
    <w:rsid w:val="00D43FF6"/>
    <w:rsid w:val="00D44360"/>
    <w:rsid w:val="00D4649A"/>
    <w:rsid w:val="00D51B72"/>
    <w:rsid w:val="00D532D2"/>
    <w:rsid w:val="00D539FE"/>
    <w:rsid w:val="00D61184"/>
    <w:rsid w:val="00D61205"/>
    <w:rsid w:val="00D635D3"/>
    <w:rsid w:val="00D67CC1"/>
    <w:rsid w:val="00D71D43"/>
    <w:rsid w:val="00D74DBC"/>
    <w:rsid w:val="00D77798"/>
    <w:rsid w:val="00D818E6"/>
    <w:rsid w:val="00D81B88"/>
    <w:rsid w:val="00D823C2"/>
    <w:rsid w:val="00D84BD5"/>
    <w:rsid w:val="00D92195"/>
    <w:rsid w:val="00D9349C"/>
    <w:rsid w:val="00D970CB"/>
    <w:rsid w:val="00DA15A6"/>
    <w:rsid w:val="00DA1781"/>
    <w:rsid w:val="00DA1A24"/>
    <w:rsid w:val="00DA2EAF"/>
    <w:rsid w:val="00DA77F8"/>
    <w:rsid w:val="00DB0594"/>
    <w:rsid w:val="00DB1BD2"/>
    <w:rsid w:val="00DB4F14"/>
    <w:rsid w:val="00DB5B42"/>
    <w:rsid w:val="00DB7093"/>
    <w:rsid w:val="00DB7609"/>
    <w:rsid w:val="00DC17ED"/>
    <w:rsid w:val="00DC1BBD"/>
    <w:rsid w:val="00DC2654"/>
    <w:rsid w:val="00DC527D"/>
    <w:rsid w:val="00DC7FB7"/>
    <w:rsid w:val="00DD64C7"/>
    <w:rsid w:val="00DE1FBB"/>
    <w:rsid w:val="00DE3000"/>
    <w:rsid w:val="00DE363D"/>
    <w:rsid w:val="00DF039A"/>
    <w:rsid w:val="00DF1D38"/>
    <w:rsid w:val="00DF1E21"/>
    <w:rsid w:val="00DF2C7E"/>
    <w:rsid w:val="00DF4693"/>
    <w:rsid w:val="00DF4E82"/>
    <w:rsid w:val="00DF546E"/>
    <w:rsid w:val="00DF727D"/>
    <w:rsid w:val="00DF7EA2"/>
    <w:rsid w:val="00E03987"/>
    <w:rsid w:val="00E14E18"/>
    <w:rsid w:val="00E21F09"/>
    <w:rsid w:val="00E2347E"/>
    <w:rsid w:val="00E2469A"/>
    <w:rsid w:val="00E26B02"/>
    <w:rsid w:val="00E3007E"/>
    <w:rsid w:val="00E3146D"/>
    <w:rsid w:val="00E31471"/>
    <w:rsid w:val="00E37930"/>
    <w:rsid w:val="00E46EF8"/>
    <w:rsid w:val="00E4739D"/>
    <w:rsid w:val="00E532FE"/>
    <w:rsid w:val="00E54D9C"/>
    <w:rsid w:val="00E56BD7"/>
    <w:rsid w:val="00E60D07"/>
    <w:rsid w:val="00E60D3D"/>
    <w:rsid w:val="00E654DA"/>
    <w:rsid w:val="00E7785A"/>
    <w:rsid w:val="00E8737C"/>
    <w:rsid w:val="00E90B43"/>
    <w:rsid w:val="00E92354"/>
    <w:rsid w:val="00E9615F"/>
    <w:rsid w:val="00E9776E"/>
    <w:rsid w:val="00E97E09"/>
    <w:rsid w:val="00EA1F81"/>
    <w:rsid w:val="00EB1E28"/>
    <w:rsid w:val="00EB3116"/>
    <w:rsid w:val="00EC0314"/>
    <w:rsid w:val="00EC12C3"/>
    <w:rsid w:val="00EC38EB"/>
    <w:rsid w:val="00ED15AE"/>
    <w:rsid w:val="00ED3984"/>
    <w:rsid w:val="00ED7682"/>
    <w:rsid w:val="00ED7FBA"/>
    <w:rsid w:val="00EE306D"/>
    <w:rsid w:val="00EF1774"/>
    <w:rsid w:val="00EF19F1"/>
    <w:rsid w:val="00F013A3"/>
    <w:rsid w:val="00F016D4"/>
    <w:rsid w:val="00F03C34"/>
    <w:rsid w:val="00F05C94"/>
    <w:rsid w:val="00F11382"/>
    <w:rsid w:val="00F122D0"/>
    <w:rsid w:val="00F14A66"/>
    <w:rsid w:val="00F16396"/>
    <w:rsid w:val="00F17C84"/>
    <w:rsid w:val="00F23ACC"/>
    <w:rsid w:val="00F26515"/>
    <w:rsid w:val="00F27437"/>
    <w:rsid w:val="00F3104E"/>
    <w:rsid w:val="00F363D6"/>
    <w:rsid w:val="00F3793F"/>
    <w:rsid w:val="00F37D30"/>
    <w:rsid w:val="00F37F22"/>
    <w:rsid w:val="00F41BA2"/>
    <w:rsid w:val="00F4220F"/>
    <w:rsid w:val="00F44FC4"/>
    <w:rsid w:val="00F47F9F"/>
    <w:rsid w:val="00F50B61"/>
    <w:rsid w:val="00F52CDD"/>
    <w:rsid w:val="00F564A9"/>
    <w:rsid w:val="00F56D99"/>
    <w:rsid w:val="00F56DA3"/>
    <w:rsid w:val="00F5753F"/>
    <w:rsid w:val="00F57F59"/>
    <w:rsid w:val="00F66E3F"/>
    <w:rsid w:val="00F70AA4"/>
    <w:rsid w:val="00F72E89"/>
    <w:rsid w:val="00F7412E"/>
    <w:rsid w:val="00F81CC4"/>
    <w:rsid w:val="00F8350D"/>
    <w:rsid w:val="00F876F3"/>
    <w:rsid w:val="00F91F2C"/>
    <w:rsid w:val="00F93D09"/>
    <w:rsid w:val="00F93F4A"/>
    <w:rsid w:val="00F9656B"/>
    <w:rsid w:val="00F96DD5"/>
    <w:rsid w:val="00FA0480"/>
    <w:rsid w:val="00FA0527"/>
    <w:rsid w:val="00FA4119"/>
    <w:rsid w:val="00FB1130"/>
    <w:rsid w:val="00FB5DC5"/>
    <w:rsid w:val="00FC22A0"/>
    <w:rsid w:val="00FC2896"/>
    <w:rsid w:val="00FC3138"/>
    <w:rsid w:val="00FC43D6"/>
    <w:rsid w:val="00FC4715"/>
    <w:rsid w:val="00FC7771"/>
    <w:rsid w:val="00FD4850"/>
    <w:rsid w:val="00FE26E4"/>
    <w:rsid w:val="00FE4938"/>
    <w:rsid w:val="00FF1672"/>
    <w:rsid w:val="00FF3B39"/>
    <w:rsid w:val="00FF6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e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234"/>
    <w:pPr>
      <w:suppressAutoHyphens/>
    </w:pPr>
    <w:rPr>
      <w:sz w:val="24"/>
      <w:szCs w:val="24"/>
      <w:lang w:eastAsia="ar-SA" w:bidi="ar-SA"/>
    </w:rPr>
  </w:style>
  <w:style w:type="paragraph" w:styleId="Heading1">
    <w:name w:val="heading 1"/>
    <w:basedOn w:val="Normal"/>
    <w:next w:val="BodyText"/>
    <w:qFormat/>
    <w:rsid w:val="004D7234"/>
    <w:pPr>
      <w:tabs>
        <w:tab w:val="num" w:pos="432"/>
      </w:tabs>
      <w:spacing w:before="280" w:after="280"/>
      <w:ind w:left="432" w:hanging="432"/>
      <w:outlineLvl w:val="0"/>
    </w:pPr>
    <w:rPr>
      <w:b/>
      <w:bCs/>
      <w:kern w:val="1"/>
      <w:sz w:val="48"/>
      <w:szCs w:val="48"/>
    </w:rPr>
  </w:style>
  <w:style w:type="paragraph" w:styleId="Heading2">
    <w:name w:val="heading 2"/>
    <w:basedOn w:val="Normal"/>
    <w:next w:val="BodyText"/>
    <w:qFormat/>
    <w:rsid w:val="004D7234"/>
    <w:pPr>
      <w:tabs>
        <w:tab w:val="num" w:pos="576"/>
      </w:tabs>
      <w:spacing w:before="280" w:after="280"/>
      <w:ind w:left="576" w:hanging="576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BodyText"/>
    <w:qFormat/>
    <w:rsid w:val="004D7234"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rsid w:val="004D7234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4D7234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D7234"/>
    <w:pPr>
      <w:tabs>
        <w:tab w:val="num" w:pos="1296"/>
      </w:tabs>
      <w:spacing w:before="240" w:after="60"/>
      <w:ind w:left="1296" w:hanging="129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D7234"/>
    <w:rPr>
      <w:rFonts w:cs="Times New Roman"/>
    </w:rPr>
  </w:style>
  <w:style w:type="character" w:customStyle="1" w:styleId="WW8Num2z0">
    <w:name w:val="WW8Num2z0"/>
    <w:rsid w:val="004D7234"/>
    <w:rPr>
      <w:rFonts w:ascii="Symbol" w:hAnsi="Symbol"/>
    </w:rPr>
  </w:style>
  <w:style w:type="character" w:customStyle="1" w:styleId="WW8Num2z1">
    <w:name w:val="WW8Num2z1"/>
    <w:rsid w:val="004D7234"/>
    <w:rPr>
      <w:rFonts w:ascii="Courier New" w:hAnsi="Courier New"/>
    </w:rPr>
  </w:style>
  <w:style w:type="character" w:customStyle="1" w:styleId="WW8Num2z2">
    <w:name w:val="WW8Num2z2"/>
    <w:rsid w:val="004D7234"/>
    <w:rPr>
      <w:rFonts w:ascii="Wingdings" w:hAnsi="Wingdings"/>
    </w:rPr>
  </w:style>
  <w:style w:type="character" w:customStyle="1" w:styleId="WW8Num3z0">
    <w:name w:val="WW8Num3z0"/>
    <w:rsid w:val="004D7234"/>
    <w:rPr>
      <w:rFonts w:ascii="Symbol" w:hAnsi="Symbol"/>
      <w:sz w:val="20"/>
    </w:rPr>
  </w:style>
  <w:style w:type="character" w:customStyle="1" w:styleId="WW8Num3z1">
    <w:name w:val="WW8Num3z1"/>
    <w:rsid w:val="004D7234"/>
    <w:rPr>
      <w:rFonts w:ascii="Courier New" w:hAnsi="Courier New"/>
      <w:sz w:val="20"/>
    </w:rPr>
  </w:style>
  <w:style w:type="character" w:customStyle="1" w:styleId="WW8Num3z2">
    <w:name w:val="WW8Num3z2"/>
    <w:rsid w:val="004D7234"/>
    <w:rPr>
      <w:rFonts w:ascii="Wingdings" w:hAnsi="Wingdings"/>
      <w:sz w:val="20"/>
    </w:rPr>
  </w:style>
  <w:style w:type="character" w:customStyle="1" w:styleId="WW8Num4z0">
    <w:name w:val="WW8Num4z0"/>
    <w:rsid w:val="004D7234"/>
    <w:rPr>
      <w:rFonts w:ascii="Symbol" w:hAnsi="Symbol"/>
      <w:color w:val="auto"/>
      <w:sz w:val="20"/>
    </w:rPr>
  </w:style>
  <w:style w:type="character" w:customStyle="1" w:styleId="WW8Num4z1">
    <w:name w:val="WW8Num4z1"/>
    <w:rsid w:val="004D7234"/>
    <w:rPr>
      <w:rFonts w:ascii="Courier New" w:hAnsi="Courier New"/>
      <w:sz w:val="20"/>
    </w:rPr>
  </w:style>
  <w:style w:type="character" w:customStyle="1" w:styleId="WW8Num4z2">
    <w:name w:val="WW8Num4z2"/>
    <w:rsid w:val="004D7234"/>
    <w:rPr>
      <w:rFonts w:ascii="Wingdings" w:hAnsi="Wingdings"/>
      <w:sz w:val="20"/>
    </w:rPr>
  </w:style>
  <w:style w:type="character" w:customStyle="1" w:styleId="WW8Num5z0">
    <w:name w:val="WW8Num5z0"/>
    <w:rsid w:val="004D7234"/>
    <w:rPr>
      <w:rFonts w:ascii="Symbol" w:hAnsi="Symbol"/>
      <w:sz w:val="20"/>
    </w:rPr>
  </w:style>
  <w:style w:type="character" w:customStyle="1" w:styleId="WW8Num5z1">
    <w:name w:val="WW8Num5z1"/>
    <w:rsid w:val="004D7234"/>
    <w:rPr>
      <w:rFonts w:ascii="Courier New" w:hAnsi="Courier New"/>
      <w:sz w:val="20"/>
    </w:rPr>
  </w:style>
  <w:style w:type="character" w:customStyle="1" w:styleId="WW8Num5z2">
    <w:name w:val="WW8Num5z2"/>
    <w:rsid w:val="004D7234"/>
    <w:rPr>
      <w:rFonts w:ascii="Wingdings" w:hAnsi="Wingdings"/>
      <w:sz w:val="20"/>
    </w:rPr>
  </w:style>
  <w:style w:type="character" w:customStyle="1" w:styleId="WW8Num6z0">
    <w:name w:val="WW8Num6z0"/>
    <w:rsid w:val="004D7234"/>
    <w:rPr>
      <w:rFonts w:cs="Times New Roman"/>
    </w:rPr>
  </w:style>
  <w:style w:type="character" w:customStyle="1" w:styleId="WW8Num7z0">
    <w:name w:val="WW8Num7z0"/>
    <w:rsid w:val="004D7234"/>
    <w:rPr>
      <w:rFonts w:ascii="Symbol" w:hAnsi="Symbol"/>
      <w:sz w:val="20"/>
    </w:rPr>
  </w:style>
  <w:style w:type="character" w:customStyle="1" w:styleId="WW8Num7z1">
    <w:name w:val="WW8Num7z1"/>
    <w:rsid w:val="004D7234"/>
    <w:rPr>
      <w:rFonts w:ascii="Courier New" w:hAnsi="Courier New"/>
      <w:sz w:val="20"/>
    </w:rPr>
  </w:style>
  <w:style w:type="character" w:customStyle="1" w:styleId="WW8Num7z2">
    <w:name w:val="WW8Num7z2"/>
    <w:rsid w:val="004D7234"/>
    <w:rPr>
      <w:rFonts w:ascii="Wingdings" w:hAnsi="Wingdings"/>
      <w:sz w:val="20"/>
    </w:rPr>
  </w:style>
  <w:style w:type="character" w:customStyle="1" w:styleId="WW8Num8z0">
    <w:name w:val="WW8Num8z0"/>
    <w:rsid w:val="004D7234"/>
    <w:rPr>
      <w:rFonts w:ascii="Symbol" w:hAnsi="Symbol"/>
      <w:sz w:val="20"/>
    </w:rPr>
  </w:style>
  <w:style w:type="character" w:customStyle="1" w:styleId="WW8Num8z1">
    <w:name w:val="WW8Num8z1"/>
    <w:rsid w:val="004D7234"/>
    <w:rPr>
      <w:rFonts w:ascii="Courier New" w:hAnsi="Courier New"/>
      <w:sz w:val="20"/>
    </w:rPr>
  </w:style>
  <w:style w:type="character" w:customStyle="1" w:styleId="WW8Num8z2">
    <w:name w:val="WW8Num8z2"/>
    <w:rsid w:val="004D7234"/>
    <w:rPr>
      <w:rFonts w:ascii="Wingdings" w:hAnsi="Wingdings"/>
      <w:sz w:val="20"/>
    </w:rPr>
  </w:style>
  <w:style w:type="character" w:customStyle="1" w:styleId="WW8Num9z0">
    <w:name w:val="WW8Num9z0"/>
    <w:rsid w:val="004D7234"/>
    <w:rPr>
      <w:rFonts w:ascii="Symbol" w:hAnsi="Symbol"/>
    </w:rPr>
  </w:style>
  <w:style w:type="character" w:customStyle="1" w:styleId="WW8Num9z1">
    <w:name w:val="WW8Num9z1"/>
    <w:rsid w:val="004D7234"/>
    <w:rPr>
      <w:rFonts w:ascii="Courier New" w:hAnsi="Courier New"/>
    </w:rPr>
  </w:style>
  <w:style w:type="character" w:customStyle="1" w:styleId="WW8Num9z2">
    <w:name w:val="WW8Num9z2"/>
    <w:rsid w:val="004D7234"/>
    <w:rPr>
      <w:rFonts w:ascii="Wingdings" w:hAnsi="Wingdings"/>
    </w:rPr>
  </w:style>
  <w:style w:type="character" w:customStyle="1" w:styleId="WW8Num10z0">
    <w:name w:val="WW8Num10z0"/>
    <w:rsid w:val="004D7234"/>
    <w:rPr>
      <w:rFonts w:ascii="Symbol" w:hAnsi="Symbol"/>
      <w:sz w:val="20"/>
    </w:rPr>
  </w:style>
  <w:style w:type="character" w:customStyle="1" w:styleId="WW8Num10z1">
    <w:name w:val="WW8Num10z1"/>
    <w:rsid w:val="004D7234"/>
    <w:rPr>
      <w:rFonts w:ascii="Courier New" w:hAnsi="Courier New"/>
      <w:sz w:val="20"/>
    </w:rPr>
  </w:style>
  <w:style w:type="character" w:customStyle="1" w:styleId="WW8Num10z2">
    <w:name w:val="WW8Num10z2"/>
    <w:rsid w:val="004D7234"/>
    <w:rPr>
      <w:rFonts w:ascii="Wingdings" w:hAnsi="Wingdings"/>
      <w:sz w:val="20"/>
    </w:rPr>
  </w:style>
  <w:style w:type="character" w:customStyle="1" w:styleId="WW8Num11z0">
    <w:name w:val="WW8Num11z0"/>
    <w:rsid w:val="004D7234"/>
    <w:rPr>
      <w:rFonts w:ascii="Symbol" w:hAnsi="Symbol"/>
      <w:sz w:val="20"/>
    </w:rPr>
  </w:style>
  <w:style w:type="character" w:customStyle="1" w:styleId="WW8Num11z1">
    <w:name w:val="WW8Num11z1"/>
    <w:rsid w:val="004D7234"/>
    <w:rPr>
      <w:rFonts w:ascii="Courier New" w:hAnsi="Courier New"/>
      <w:sz w:val="20"/>
    </w:rPr>
  </w:style>
  <w:style w:type="character" w:customStyle="1" w:styleId="WW8Num11z2">
    <w:name w:val="WW8Num11z2"/>
    <w:rsid w:val="004D7234"/>
    <w:rPr>
      <w:rFonts w:ascii="Wingdings" w:hAnsi="Wingdings"/>
      <w:sz w:val="20"/>
    </w:rPr>
  </w:style>
  <w:style w:type="character" w:customStyle="1" w:styleId="WW8Num12z0">
    <w:name w:val="WW8Num12z0"/>
    <w:rsid w:val="004D7234"/>
    <w:rPr>
      <w:rFonts w:ascii="Symbol" w:hAnsi="Symbol"/>
      <w:sz w:val="20"/>
    </w:rPr>
  </w:style>
  <w:style w:type="character" w:customStyle="1" w:styleId="WW8Num12z1">
    <w:name w:val="WW8Num12z1"/>
    <w:rsid w:val="004D7234"/>
    <w:rPr>
      <w:rFonts w:ascii="Courier New" w:hAnsi="Courier New"/>
      <w:sz w:val="20"/>
    </w:rPr>
  </w:style>
  <w:style w:type="character" w:customStyle="1" w:styleId="WW8Num12z2">
    <w:name w:val="WW8Num12z2"/>
    <w:rsid w:val="004D7234"/>
    <w:rPr>
      <w:rFonts w:ascii="Wingdings" w:hAnsi="Wingdings"/>
      <w:sz w:val="20"/>
    </w:rPr>
  </w:style>
  <w:style w:type="character" w:customStyle="1" w:styleId="WW8Num13z0">
    <w:name w:val="WW8Num13z0"/>
    <w:rsid w:val="004D7234"/>
    <w:rPr>
      <w:rFonts w:ascii="Symbol" w:hAnsi="Symbol"/>
      <w:sz w:val="20"/>
    </w:rPr>
  </w:style>
  <w:style w:type="character" w:customStyle="1" w:styleId="WW8Num13z1">
    <w:name w:val="WW8Num13z1"/>
    <w:rsid w:val="004D7234"/>
    <w:rPr>
      <w:rFonts w:ascii="Courier New" w:hAnsi="Courier New"/>
      <w:sz w:val="20"/>
    </w:rPr>
  </w:style>
  <w:style w:type="character" w:customStyle="1" w:styleId="WW8Num13z2">
    <w:name w:val="WW8Num13z2"/>
    <w:rsid w:val="004D7234"/>
    <w:rPr>
      <w:rFonts w:ascii="Wingdings" w:hAnsi="Wingdings"/>
      <w:sz w:val="20"/>
    </w:rPr>
  </w:style>
  <w:style w:type="character" w:customStyle="1" w:styleId="WW8Num14z0">
    <w:name w:val="WW8Num14z0"/>
    <w:rsid w:val="004D7234"/>
    <w:rPr>
      <w:rFonts w:ascii="Symbol" w:hAnsi="Symbol"/>
      <w:sz w:val="20"/>
    </w:rPr>
  </w:style>
  <w:style w:type="character" w:customStyle="1" w:styleId="WW8Num14z1">
    <w:name w:val="WW8Num14z1"/>
    <w:rsid w:val="004D7234"/>
    <w:rPr>
      <w:rFonts w:ascii="Courier New" w:hAnsi="Courier New"/>
      <w:sz w:val="20"/>
    </w:rPr>
  </w:style>
  <w:style w:type="character" w:customStyle="1" w:styleId="WW8Num14z2">
    <w:name w:val="WW8Num14z2"/>
    <w:rsid w:val="004D7234"/>
    <w:rPr>
      <w:rFonts w:ascii="Wingdings" w:hAnsi="Wingdings"/>
      <w:sz w:val="20"/>
    </w:rPr>
  </w:style>
  <w:style w:type="character" w:customStyle="1" w:styleId="WW8Num15z0">
    <w:name w:val="WW8Num15z0"/>
    <w:rsid w:val="004D7234"/>
    <w:rPr>
      <w:rFonts w:ascii="Wingdings" w:hAnsi="Wingdings"/>
      <w:sz w:val="20"/>
    </w:rPr>
  </w:style>
  <w:style w:type="character" w:customStyle="1" w:styleId="WW8Num15z1">
    <w:name w:val="WW8Num15z1"/>
    <w:rsid w:val="004D7234"/>
    <w:rPr>
      <w:rFonts w:ascii="Courier New" w:hAnsi="Courier New"/>
      <w:sz w:val="20"/>
    </w:rPr>
  </w:style>
  <w:style w:type="character" w:customStyle="1" w:styleId="WW8Num16z0">
    <w:name w:val="WW8Num16z0"/>
    <w:rsid w:val="004D7234"/>
    <w:rPr>
      <w:rFonts w:ascii="Symbol" w:hAnsi="Symbol"/>
      <w:sz w:val="20"/>
    </w:rPr>
  </w:style>
  <w:style w:type="character" w:customStyle="1" w:styleId="WW8Num16z1">
    <w:name w:val="WW8Num16z1"/>
    <w:rsid w:val="004D7234"/>
    <w:rPr>
      <w:rFonts w:ascii="Courier New" w:hAnsi="Courier New"/>
      <w:sz w:val="20"/>
    </w:rPr>
  </w:style>
  <w:style w:type="character" w:customStyle="1" w:styleId="WW8Num16z2">
    <w:name w:val="WW8Num16z2"/>
    <w:rsid w:val="004D7234"/>
    <w:rPr>
      <w:rFonts w:ascii="Wingdings" w:hAnsi="Wingdings"/>
      <w:sz w:val="20"/>
    </w:rPr>
  </w:style>
  <w:style w:type="character" w:customStyle="1" w:styleId="WW8Num17z0">
    <w:name w:val="WW8Num17z0"/>
    <w:rsid w:val="004D7234"/>
    <w:rPr>
      <w:rFonts w:ascii="Symbol" w:hAnsi="Symbol"/>
      <w:sz w:val="20"/>
    </w:rPr>
  </w:style>
  <w:style w:type="character" w:customStyle="1" w:styleId="WW8Num17z1">
    <w:name w:val="WW8Num17z1"/>
    <w:rsid w:val="004D7234"/>
    <w:rPr>
      <w:rFonts w:ascii="Courier New" w:hAnsi="Courier New"/>
      <w:sz w:val="20"/>
    </w:rPr>
  </w:style>
  <w:style w:type="character" w:customStyle="1" w:styleId="WW8Num17z2">
    <w:name w:val="WW8Num17z2"/>
    <w:rsid w:val="004D7234"/>
    <w:rPr>
      <w:rFonts w:ascii="Wingdings" w:hAnsi="Wingdings"/>
      <w:sz w:val="20"/>
    </w:rPr>
  </w:style>
  <w:style w:type="character" w:customStyle="1" w:styleId="WW8Num18z0">
    <w:name w:val="WW8Num18z0"/>
    <w:rsid w:val="004D7234"/>
    <w:rPr>
      <w:rFonts w:ascii="Symbol" w:hAnsi="Symbol"/>
      <w:sz w:val="20"/>
    </w:rPr>
  </w:style>
  <w:style w:type="character" w:customStyle="1" w:styleId="WW8Num18z1">
    <w:name w:val="WW8Num18z1"/>
    <w:rsid w:val="004D7234"/>
    <w:rPr>
      <w:rFonts w:ascii="Courier New" w:hAnsi="Courier New"/>
      <w:sz w:val="20"/>
    </w:rPr>
  </w:style>
  <w:style w:type="character" w:customStyle="1" w:styleId="WW8Num18z2">
    <w:name w:val="WW8Num18z2"/>
    <w:rsid w:val="004D7234"/>
    <w:rPr>
      <w:rFonts w:ascii="Wingdings" w:hAnsi="Wingdings"/>
      <w:sz w:val="20"/>
    </w:rPr>
  </w:style>
  <w:style w:type="character" w:customStyle="1" w:styleId="WW8Num19z0">
    <w:name w:val="WW8Num19z0"/>
    <w:rsid w:val="004D7234"/>
    <w:rPr>
      <w:rFonts w:ascii="Symbol" w:hAnsi="Symbol"/>
      <w:sz w:val="20"/>
    </w:rPr>
  </w:style>
  <w:style w:type="character" w:customStyle="1" w:styleId="WW8Num19z1">
    <w:name w:val="WW8Num19z1"/>
    <w:rsid w:val="004D7234"/>
    <w:rPr>
      <w:rFonts w:ascii="Courier New" w:hAnsi="Courier New"/>
      <w:sz w:val="20"/>
    </w:rPr>
  </w:style>
  <w:style w:type="character" w:customStyle="1" w:styleId="WW8Num19z2">
    <w:name w:val="WW8Num19z2"/>
    <w:rsid w:val="004D7234"/>
    <w:rPr>
      <w:rFonts w:ascii="Wingdings" w:hAnsi="Wingdings"/>
      <w:sz w:val="20"/>
    </w:rPr>
  </w:style>
  <w:style w:type="character" w:customStyle="1" w:styleId="WW8Num20z0">
    <w:name w:val="WW8Num20z0"/>
    <w:rsid w:val="004D7234"/>
    <w:rPr>
      <w:rFonts w:ascii="Symbol" w:hAnsi="Symbol"/>
      <w:sz w:val="20"/>
    </w:rPr>
  </w:style>
  <w:style w:type="character" w:customStyle="1" w:styleId="WW8Num20z1">
    <w:name w:val="WW8Num20z1"/>
    <w:rsid w:val="004D7234"/>
    <w:rPr>
      <w:rFonts w:ascii="Courier New" w:hAnsi="Courier New"/>
      <w:sz w:val="20"/>
    </w:rPr>
  </w:style>
  <w:style w:type="character" w:customStyle="1" w:styleId="WW8Num20z2">
    <w:name w:val="WW8Num20z2"/>
    <w:rsid w:val="004D7234"/>
    <w:rPr>
      <w:rFonts w:ascii="Wingdings" w:hAnsi="Wingdings"/>
      <w:sz w:val="20"/>
    </w:rPr>
  </w:style>
  <w:style w:type="character" w:customStyle="1" w:styleId="WW8Num21z0">
    <w:name w:val="WW8Num21z0"/>
    <w:rsid w:val="004D7234"/>
    <w:rPr>
      <w:rFonts w:ascii="Wingdings" w:hAnsi="Wingdings"/>
      <w:sz w:val="20"/>
    </w:rPr>
  </w:style>
  <w:style w:type="character" w:customStyle="1" w:styleId="WW8Num21z1">
    <w:name w:val="WW8Num21z1"/>
    <w:rsid w:val="004D7234"/>
    <w:rPr>
      <w:rFonts w:ascii="Courier New" w:hAnsi="Courier New"/>
      <w:sz w:val="20"/>
    </w:rPr>
  </w:style>
  <w:style w:type="character" w:customStyle="1" w:styleId="WW8Num22z0">
    <w:name w:val="WW8Num22z0"/>
    <w:rsid w:val="004D7234"/>
    <w:rPr>
      <w:rFonts w:ascii="Symbol" w:hAnsi="Symbol"/>
    </w:rPr>
  </w:style>
  <w:style w:type="character" w:customStyle="1" w:styleId="WW8Num22z1">
    <w:name w:val="WW8Num22z1"/>
    <w:rsid w:val="004D7234"/>
    <w:rPr>
      <w:rFonts w:cs="Times New Roman"/>
    </w:rPr>
  </w:style>
  <w:style w:type="character" w:customStyle="1" w:styleId="WW8Num23z0">
    <w:name w:val="WW8Num23z0"/>
    <w:rsid w:val="004D7234"/>
    <w:rPr>
      <w:rFonts w:ascii="Wingdings" w:hAnsi="Wingdings"/>
      <w:sz w:val="20"/>
    </w:rPr>
  </w:style>
  <w:style w:type="character" w:customStyle="1" w:styleId="WW8Num23z1">
    <w:name w:val="WW8Num23z1"/>
    <w:rsid w:val="004D7234"/>
    <w:rPr>
      <w:rFonts w:ascii="Courier New" w:hAnsi="Courier New"/>
      <w:sz w:val="20"/>
    </w:rPr>
  </w:style>
  <w:style w:type="character" w:customStyle="1" w:styleId="WW8Num24z0">
    <w:name w:val="WW8Num24z0"/>
    <w:rsid w:val="004D7234"/>
    <w:rPr>
      <w:rFonts w:ascii="Symbol" w:hAnsi="Symbol"/>
      <w:sz w:val="20"/>
    </w:rPr>
  </w:style>
  <w:style w:type="character" w:customStyle="1" w:styleId="WW8Num24z1">
    <w:name w:val="WW8Num24z1"/>
    <w:rsid w:val="004D7234"/>
    <w:rPr>
      <w:rFonts w:ascii="Courier New" w:hAnsi="Courier New"/>
      <w:sz w:val="20"/>
    </w:rPr>
  </w:style>
  <w:style w:type="character" w:customStyle="1" w:styleId="WW8Num24z2">
    <w:name w:val="WW8Num24z2"/>
    <w:rsid w:val="004D7234"/>
    <w:rPr>
      <w:rFonts w:ascii="Wingdings" w:hAnsi="Wingdings"/>
      <w:sz w:val="20"/>
    </w:rPr>
  </w:style>
  <w:style w:type="character" w:customStyle="1" w:styleId="WW8Num25z0">
    <w:name w:val="WW8Num25z0"/>
    <w:rsid w:val="004D7234"/>
    <w:rPr>
      <w:rFonts w:cs="Times New Roman"/>
    </w:rPr>
  </w:style>
  <w:style w:type="character" w:customStyle="1" w:styleId="WW8Num26z0">
    <w:name w:val="WW8Num26z0"/>
    <w:rsid w:val="004D7234"/>
    <w:rPr>
      <w:rFonts w:ascii="Symbol" w:hAnsi="Symbol"/>
      <w:sz w:val="20"/>
    </w:rPr>
  </w:style>
  <w:style w:type="character" w:customStyle="1" w:styleId="WW8Num26z1">
    <w:name w:val="WW8Num26z1"/>
    <w:rsid w:val="004D7234"/>
    <w:rPr>
      <w:rFonts w:ascii="Courier New" w:hAnsi="Courier New"/>
      <w:sz w:val="20"/>
    </w:rPr>
  </w:style>
  <w:style w:type="character" w:customStyle="1" w:styleId="WW8Num26z2">
    <w:name w:val="WW8Num26z2"/>
    <w:rsid w:val="004D7234"/>
    <w:rPr>
      <w:rFonts w:ascii="Wingdings" w:hAnsi="Wingdings"/>
      <w:sz w:val="20"/>
    </w:rPr>
  </w:style>
  <w:style w:type="character" w:customStyle="1" w:styleId="WW8Num27z0">
    <w:name w:val="WW8Num27z0"/>
    <w:rsid w:val="004D7234"/>
    <w:rPr>
      <w:rFonts w:ascii="Symbol" w:hAnsi="Symbol"/>
    </w:rPr>
  </w:style>
  <w:style w:type="character" w:customStyle="1" w:styleId="WW8Num27z1">
    <w:name w:val="WW8Num27z1"/>
    <w:rsid w:val="004D7234"/>
    <w:rPr>
      <w:rFonts w:ascii="Courier New" w:hAnsi="Courier New"/>
    </w:rPr>
  </w:style>
  <w:style w:type="character" w:customStyle="1" w:styleId="WW8Num27z2">
    <w:name w:val="WW8Num27z2"/>
    <w:rsid w:val="004D7234"/>
    <w:rPr>
      <w:rFonts w:ascii="Wingdings" w:hAnsi="Wingdings"/>
    </w:rPr>
  </w:style>
  <w:style w:type="character" w:customStyle="1" w:styleId="WW8Num28z0">
    <w:name w:val="WW8Num28z0"/>
    <w:rsid w:val="004D7234"/>
    <w:rPr>
      <w:rFonts w:ascii="Symbol" w:hAnsi="Symbol"/>
      <w:sz w:val="20"/>
    </w:rPr>
  </w:style>
  <w:style w:type="character" w:customStyle="1" w:styleId="WW8Num28z1">
    <w:name w:val="WW8Num28z1"/>
    <w:rsid w:val="004D7234"/>
    <w:rPr>
      <w:rFonts w:ascii="Courier New" w:hAnsi="Courier New"/>
      <w:sz w:val="20"/>
    </w:rPr>
  </w:style>
  <w:style w:type="character" w:customStyle="1" w:styleId="WW8Num28z2">
    <w:name w:val="WW8Num28z2"/>
    <w:rsid w:val="004D7234"/>
    <w:rPr>
      <w:rFonts w:ascii="Wingdings" w:hAnsi="Wingdings"/>
      <w:sz w:val="20"/>
    </w:rPr>
  </w:style>
  <w:style w:type="character" w:customStyle="1" w:styleId="CharChar3">
    <w:name w:val="Char Char3"/>
    <w:rsid w:val="004D7234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CharChar2">
    <w:name w:val="Char Char2"/>
    <w:rsid w:val="004D723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CharChar1">
    <w:name w:val="Char Char1"/>
    <w:rsid w:val="004D7234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rsid w:val="004D7234"/>
    <w:rPr>
      <w:rFonts w:cs="Times New Roman"/>
      <w:color w:val="0000FF"/>
      <w:u w:val="single"/>
    </w:rPr>
  </w:style>
  <w:style w:type="character" w:customStyle="1" w:styleId="CharChar">
    <w:name w:val="Char Char"/>
    <w:rsid w:val="004D7234"/>
    <w:rPr>
      <w:rFonts w:ascii="Courier New" w:hAnsi="Courier New" w:cs="Courier New"/>
    </w:rPr>
  </w:style>
  <w:style w:type="character" w:styleId="HTMLTypewriter">
    <w:name w:val="HTML Typewriter"/>
    <w:rsid w:val="004D7234"/>
    <w:rPr>
      <w:rFonts w:ascii="Courier New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rsid w:val="004D7234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4D7234"/>
    <w:pPr>
      <w:widowControl w:val="0"/>
    </w:pPr>
    <w:rPr>
      <w:szCs w:val="20"/>
    </w:rPr>
  </w:style>
  <w:style w:type="paragraph" w:styleId="List">
    <w:name w:val="List"/>
    <w:basedOn w:val="BodyText"/>
    <w:rsid w:val="004D7234"/>
  </w:style>
  <w:style w:type="paragraph" w:styleId="Caption">
    <w:name w:val="caption"/>
    <w:basedOn w:val="Normal"/>
    <w:qFormat/>
    <w:rsid w:val="004D723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D7234"/>
    <w:pPr>
      <w:suppressLineNumbers/>
    </w:pPr>
  </w:style>
  <w:style w:type="paragraph" w:styleId="NormalWeb">
    <w:name w:val="Normal (Web)"/>
    <w:basedOn w:val="Normal"/>
    <w:rsid w:val="004D7234"/>
    <w:pPr>
      <w:spacing w:before="280" w:after="280"/>
    </w:pPr>
  </w:style>
  <w:style w:type="paragraph" w:styleId="HTMLPreformatted">
    <w:name w:val="HTML Preformatted"/>
    <w:basedOn w:val="Normal"/>
    <w:link w:val="HTMLPreformattedChar"/>
    <w:rsid w:val="004D7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Gautami"/>
      <w:lang w:bidi="te-IN"/>
    </w:rPr>
  </w:style>
  <w:style w:type="paragraph" w:customStyle="1" w:styleId="western">
    <w:name w:val="western"/>
    <w:basedOn w:val="Normal"/>
    <w:rsid w:val="004D7234"/>
    <w:pPr>
      <w:spacing w:before="280" w:after="280"/>
    </w:pPr>
  </w:style>
  <w:style w:type="paragraph" w:styleId="Header">
    <w:name w:val="header"/>
    <w:basedOn w:val="Normal"/>
    <w:rsid w:val="004D72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D7234"/>
    <w:pPr>
      <w:tabs>
        <w:tab w:val="center" w:pos="4320"/>
        <w:tab w:val="right" w:pos="8640"/>
      </w:tabs>
    </w:pPr>
  </w:style>
  <w:style w:type="paragraph" w:customStyle="1" w:styleId="Normal1">
    <w:name w:val="Normal1"/>
    <w:rsid w:val="004D7234"/>
    <w:pPr>
      <w:widowControl w:val="0"/>
      <w:suppressAutoHyphens/>
    </w:pPr>
    <w:rPr>
      <w:rFonts w:eastAsia="Arial"/>
      <w:lang w:eastAsia="ar-SA" w:bidi="ar-SA"/>
    </w:rPr>
  </w:style>
  <w:style w:type="paragraph" w:customStyle="1" w:styleId="DefaultText">
    <w:name w:val="Default Text"/>
    <w:basedOn w:val="Normal"/>
    <w:rsid w:val="004D7234"/>
  </w:style>
  <w:style w:type="paragraph" w:styleId="PlainText">
    <w:name w:val="Plain Text"/>
    <w:basedOn w:val="Normal1"/>
    <w:rsid w:val="004D7234"/>
    <w:rPr>
      <w:rFonts w:ascii="Courier New" w:hAnsi="Courier New"/>
    </w:rPr>
  </w:style>
  <w:style w:type="paragraph" w:customStyle="1" w:styleId="TableContents">
    <w:name w:val="Table Contents"/>
    <w:basedOn w:val="Normal"/>
    <w:rsid w:val="004D7234"/>
    <w:pPr>
      <w:suppressLineNumbers/>
    </w:pPr>
  </w:style>
  <w:style w:type="paragraph" w:customStyle="1" w:styleId="TableHeading">
    <w:name w:val="Table Heading"/>
    <w:basedOn w:val="TableContents"/>
    <w:rsid w:val="004D7234"/>
    <w:pPr>
      <w:jc w:val="center"/>
    </w:pPr>
    <w:rPr>
      <w:b/>
      <w:bCs/>
    </w:rPr>
  </w:style>
  <w:style w:type="paragraph" w:customStyle="1" w:styleId="Ul">
    <w:name w:val="Ul"/>
    <w:basedOn w:val="Normal"/>
    <w:rsid w:val="002843EB"/>
    <w:pPr>
      <w:shd w:val="clear" w:color="auto" w:fill="FFFFFF"/>
    </w:pPr>
    <w:rPr>
      <w:shd w:val="clear" w:color="auto" w:fill="FFFFFF"/>
      <w:lang w:val="ru-RU"/>
    </w:rPr>
  </w:style>
  <w:style w:type="paragraph" w:customStyle="1" w:styleId="Li">
    <w:name w:val="Li"/>
    <w:basedOn w:val="Normal"/>
    <w:rsid w:val="002843EB"/>
    <w:pPr>
      <w:shd w:val="clear" w:color="auto" w:fill="FFFFFF"/>
    </w:pPr>
    <w:rPr>
      <w:shd w:val="clear" w:color="auto" w:fill="FFFFFF"/>
      <w:lang w:val="ru-RU"/>
    </w:rPr>
  </w:style>
  <w:style w:type="character" w:customStyle="1" w:styleId="HTMLPreformattedChar">
    <w:name w:val="HTML Preformatted Char"/>
    <w:link w:val="HTMLPreformatted"/>
    <w:rsid w:val="006C74D3"/>
    <w:rPr>
      <w:rFonts w:ascii="Courier New" w:hAnsi="Courier New" w:cs="Courier New"/>
      <w:sz w:val="24"/>
      <w:szCs w:val="24"/>
      <w:lang w:eastAsia="ar-SA"/>
    </w:rPr>
  </w:style>
  <w:style w:type="table" w:styleId="TableGrid">
    <w:name w:val="Table Grid"/>
    <w:basedOn w:val="TableNormal"/>
    <w:rsid w:val="009E05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4A5B95"/>
    <w:pPr>
      <w:spacing w:after="120" w:line="480" w:lineRule="auto"/>
    </w:pPr>
    <w:rPr>
      <w:rFonts w:cs="Gautami"/>
      <w:lang w:bidi="te-IN"/>
    </w:rPr>
  </w:style>
  <w:style w:type="character" w:customStyle="1" w:styleId="BodyText2Char">
    <w:name w:val="Body Text 2 Char"/>
    <w:link w:val="BodyText2"/>
    <w:uiPriority w:val="99"/>
    <w:semiHidden/>
    <w:rsid w:val="004A5B95"/>
    <w:rPr>
      <w:sz w:val="24"/>
      <w:szCs w:val="24"/>
      <w:lang w:val="en-US" w:eastAsia="ar-SA"/>
    </w:rPr>
  </w:style>
  <w:style w:type="paragraph" w:styleId="BodyText3">
    <w:name w:val="Body Text 3"/>
    <w:basedOn w:val="Normal"/>
    <w:link w:val="BodyText3Char"/>
    <w:semiHidden/>
    <w:unhideWhenUsed/>
    <w:rsid w:val="004A5B95"/>
    <w:pPr>
      <w:suppressAutoHyphens w:val="0"/>
      <w:spacing w:after="120"/>
    </w:pPr>
    <w:rPr>
      <w:rFonts w:cs="Gautami"/>
      <w:sz w:val="16"/>
      <w:szCs w:val="16"/>
      <w:lang w:eastAsia="en-US" w:bidi="te-IN"/>
    </w:rPr>
  </w:style>
  <w:style w:type="character" w:customStyle="1" w:styleId="BodyText3Char">
    <w:name w:val="Body Text 3 Char"/>
    <w:link w:val="BodyText3"/>
    <w:semiHidden/>
    <w:rsid w:val="004A5B95"/>
    <w:rPr>
      <w:rFonts w:cs="Mangal"/>
      <w:sz w:val="16"/>
      <w:szCs w:val="16"/>
      <w:lang w:val="en-US" w:eastAsia="en-US"/>
    </w:rPr>
  </w:style>
  <w:style w:type="paragraph" w:customStyle="1" w:styleId="Body">
    <w:name w:val="Body"/>
    <w:rsid w:val="00153837"/>
    <w:rPr>
      <w:rFonts w:ascii="Helvetica" w:eastAsia="ヒラギノ角ゴ Pro W3" w:hAnsi="Helvetica" w:cs="Mangal"/>
      <w:color w:val="000000"/>
      <w:sz w:val="24"/>
      <w:lang w:bidi="hi-IN"/>
    </w:rPr>
  </w:style>
  <w:style w:type="paragraph" w:customStyle="1" w:styleId="Objective">
    <w:name w:val="Objective"/>
    <w:basedOn w:val="Normal"/>
    <w:next w:val="BodyText"/>
    <w:rsid w:val="003711CA"/>
    <w:pPr>
      <w:suppressAutoHyphens w:val="0"/>
      <w:spacing w:before="220" w:after="220" w:line="220" w:lineRule="atLeast"/>
    </w:pPr>
    <w:rPr>
      <w:sz w:val="20"/>
      <w:lang w:eastAsia="en-US"/>
    </w:rPr>
  </w:style>
  <w:style w:type="character" w:customStyle="1" w:styleId="apple-converted-space">
    <w:name w:val="apple-converted-space"/>
    <w:basedOn w:val="DefaultParagraphFont"/>
    <w:rsid w:val="00DA1781"/>
  </w:style>
  <w:style w:type="character" w:styleId="Emphasis">
    <w:name w:val="Emphasis"/>
    <w:uiPriority w:val="20"/>
    <w:qFormat/>
    <w:rsid w:val="008A551A"/>
    <w:rPr>
      <w:i/>
      <w:iCs/>
    </w:rPr>
  </w:style>
  <w:style w:type="paragraph" w:customStyle="1" w:styleId="Page1bullet">
    <w:name w:val="Page 1 bullet"/>
    <w:basedOn w:val="Normal"/>
    <w:rsid w:val="0065313B"/>
    <w:pPr>
      <w:tabs>
        <w:tab w:val="num" w:pos="720"/>
      </w:tabs>
      <w:suppressAutoHyphens w:val="0"/>
      <w:spacing w:before="60"/>
      <w:ind w:left="720" w:hanging="720"/>
    </w:pPr>
    <w:rPr>
      <w:sz w:val="22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94632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94632C"/>
    <w:rPr>
      <w:sz w:val="16"/>
      <w:szCs w:val="16"/>
      <w:lang w:eastAsia="ar-SA" w:bidi="ar-SA"/>
    </w:rPr>
  </w:style>
  <w:style w:type="paragraph" w:styleId="NoSpacing">
    <w:name w:val="No Spacing"/>
    <w:qFormat/>
    <w:rsid w:val="00D43FF6"/>
    <w:rPr>
      <w:rFonts w:ascii="Calibri" w:eastAsia="Calibri" w:hAnsi="Calibri"/>
      <w:sz w:val="22"/>
      <w:szCs w:val="22"/>
      <w:lang w:bidi="ar-SA"/>
    </w:rPr>
  </w:style>
  <w:style w:type="paragraph" w:styleId="ListParagraph">
    <w:name w:val="List Paragraph"/>
    <w:basedOn w:val="Normal"/>
    <w:link w:val="ListParagraphChar"/>
    <w:qFormat/>
    <w:rsid w:val="00BF56FA"/>
    <w:pPr>
      <w:widowControl w:val="0"/>
      <w:suppressAutoHyphens w:val="0"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locked/>
    <w:rsid w:val="00BF56FA"/>
    <w:rPr>
      <w:rFonts w:ascii="Calibri" w:eastAsia="Calibri" w:hAnsi="Calibri"/>
      <w:sz w:val="22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8867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  <w:divsChild>
                <w:div w:id="6546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2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5018">
                          <w:marLeft w:val="0"/>
                          <w:marRight w:val="0"/>
                          <w:marTop w:val="3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9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588063">
                                  <w:marLeft w:val="0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8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0000"/>
                                        <w:left w:val="single" w:sz="2" w:space="0" w:color="FF0000"/>
                                        <w:bottom w:val="single" w:sz="2" w:space="0" w:color="FF0000"/>
                                        <w:right w:val="single" w:sz="2" w:space="0" w:color="FF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5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ethasweety.s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0AA64-64A2-40B1-9952-6BED71CA1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satya</vt:lpstr>
    </vt:vector>
  </TitlesOfParts>
  <Company>Microsoft</Company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satya</dc:title>
  <dc:creator>nash</dc:creator>
  <cp:lastModifiedBy>polarapu prasad</cp:lastModifiedBy>
  <cp:revision>53</cp:revision>
  <cp:lastPrinted>1601-01-01T00:00:00Z</cp:lastPrinted>
  <dcterms:created xsi:type="dcterms:W3CDTF">2017-04-04T09:39:00Z</dcterms:created>
  <dcterms:modified xsi:type="dcterms:W3CDTF">2017-04-28T14:06:00Z</dcterms:modified>
</cp:coreProperties>
</file>